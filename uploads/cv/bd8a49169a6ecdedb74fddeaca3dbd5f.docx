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34A3" w:rsidRPr="00690485" w:rsidRDefault="003834A3" w:rsidP="00964889">
      <w:pPr>
        <w:widowControl w:val="0"/>
        <w:autoSpaceDE w:val="0"/>
        <w:spacing w:before="100" w:after="100"/>
        <w:rPr>
          <w:rFonts w:ascii="Tahoma" w:hAnsi="Tahoma" w:cs="Tahoma"/>
          <w:color w:val="FFFFFF"/>
          <w:sz w:val="2"/>
          <w:szCs w:val="20"/>
        </w:rPr>
      </w:pPr>
    </w:p>
    <w:p w:rsidR="0003761A" w:rsidRPr="00690485" w:rsidRDefault="003834A3" w:rsidP="00E00B26">
      <w:pPr>
        <w:pStyle w:val="Title"/>
        <w:pBdr>
          <w:bottom w:val="dotted" w:sz="2" w:space="1" w:color="632423"/>
        </w:pBdr>
        <w:spacing w:before="0" w:after="0"/>
        <w:ind w:firstLine="720"/>
        <w:rPr>
          <w:rFonts w:ascii="Calibri Light" w:hAnsi="Calibri Light"/>
          <w:i/>
          <w:iCs/>
        </w:rPr>
      </w:pPr>
      <w:r w:rsidRPr="00690485">
        <w:rPr>
          <w:rFonts w:ascii="Calibri Light" w:hAnsi="Calibri Light"/>
          <w:i/>
          <w:iCs/>
        </w:rPr>
        <w:t>Curriculum Vitae of</w:t>
      </w:r>
    </w:p>
    <w:p w:rsidR="002C12C9" w:rsidRPr="00690485" w:rsidRDefault="00ED3838" w:rsidP="00E00B26">
      <w:pPr>
        <w:pStyle w:val="Title"/>
        <w:pBdr>
          <w:bottom w:val="dotted" w:sz="2" w:space="1" w:color="632423"/>
        </w:pBdr>
        <w:spacing w:before="0" w:after="0"/>
        <w:ind w:firstLine="720"/>
        <w:rPr>
          <w:rFonts w:ascii="Calibri Light" w:hAnsi="Calibri Light"/>
          <w:i/>
          <w:iCs/>
          <w:sz w:val="40"/>
          <w:szCs w:val="40"/>
        </w:rPr>
      </w:pPr>
      <w:r>
        <w:rPr>
          <w:rFonts w:ascii="Calibri Light" w:hAnsi="Calibri Light"/>
          <w:i/>
          <w:iCs/>
        </w:rPr>
        <w:t>Palash</w:t>
      </w:r>
      <w:r w:rsidR="003834A3" w:rsidRPr="00690485">
        <w:rPr>
          <w:rFonts w:ascii="Calibri Light" w:hAnsi="Calibri Light"/>
          <w:i/>
          <w:iCs/>
        </w:rPr>
        <w:t xml:space="preserve"> Kanti Das</w:t>
      </w:r>
    </w:p>
    <w:p w:rsidR="00903A56" w:rsidRPr="00C44B0D" w:rsidRDefault="00903A56" w:rsidP="00AA13FB">
      <w:pPr>
        <w:widowControl w:val="0"/>
        <w:autoSpaceDE w:val="0"/>
        <w:spacing w:before="100" w:after="100"/>
        <w:outlineLvl w:val="8"/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</w:pPr>
      <w:r w:rsidRPr="00C44B0D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Address</w:t>
      </w:r>
      <w:r w:rsidR="002D3CC0" w:rsidRPr="00C44B0D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:</w:t>
      </w:r>
    </w:p>
    <w:tbl>
      <w:tblPr>
        <w:tblW w:w="14615" w:type="dxa"/>
        <w:tblInd w:w="-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5"/>
        <w:gridCol w:w="6625"/>
        <w:gridCol w:w="6625"/>
      </w:tblGrid>
      <w:tr w:rsidR="006D0A01" w:rsidRPr="00690485" w:rsidTr="006D0A01">
        <w:trPr>
          <w:trHeight w:val="2790"/>
        </w:trPr>
        <w:tc>
          <w:tcPr>
            <w:tcW w:w="1365" w:type="dxa"/>
            <w:shd w:val="clear" w:color="auto" w:fill="999999"/>
          </w:tcPr>
          <w:p w:rsidR="006D0A01" w:rsidRPr="00331681" w:rsidRDefault="006D0A01" w:rsidP="00AA13FB">
            <w:pPr>
              <w:widowControl w:val="0"/>
              <w:autoSpaceDE w:val="0"/>
              <w:snapToGrid w:val="0"/>
              <w:jc w:val="both"/>
              <w:outlineLvl w:val="8"/>
              <w:rPr>
                <w:iCs/>
                <w:sz w:val="20"/>
                <w:szCs w:val="20"/>
                <w:lang w:val="en-GB"/>
              </w:rPr>
            </w:pPr>
            <w:r w:rsidRPr="00331681">
              <w:rPr>
                <w:iCs/>
                <w:sz w:val="20"/>
                <w:szCs w:val="20"/>
                <w:lang w:val="en-GB"/>
              </w:rPr>
              <w:t>Mailing:</w:t>
            </w:r>
          </w:p>
          <w:p w:rsidR="006D0A01" w:rsidRPr="00331681" w:rsidRDefault="006D0A01" w:rsidP="00AA13FB">
            <w:pPr>
              <w:widowControl w:val="0"/>
              <w:autoSpaceDE w:val="0"/>
              <w:snapToGrid w:val="0"/>
              <w:jc w:val="both"/>
              <w:outlineLvl w:val="8"/>
              <w:rPr>
                <w:iCs/>
                <w:sz w:val="20"/>
                <w:szCs w:val="20"/>
                <w:lang w:val="en-GB"/>
              </w:rPr>
            </w:pPr>
          </w:p>
          <w:p w:rsidR="006D0A01" w:rsidRPr="00331681" w:rsidRDefault="006D0A01" w:rsidP="00AA13FB">
            <w:pPr>
              <w:widowControl w:val="0"/>
              <w:autoSpaceDE w:val="0"/>
              <w:snapToGrid w:val="0"/>
              <w:jc w:val="both"/>
              <w:outlineLvl w:val="8"/>
              <w:rPr>
                <w:iCs/>
                <w:sz w:val="20"/>
                <w:szCs w:val="20"/>
                <w:lang w:val="en-GB"/>
              </w:rPr>
            </w:pPr>
          </w:p>
          <w:p w:rsidR="006D0A01" w:rsidRPr="00331681" w:rsidRDefault="006D0A01" w:rsidP="00AA13FB">
            <w:pPr>
              <w:widowControl w:val="0"/>
              <w:autoSpaceDE w:val="0"/>
              <w:snapToGrid w:val="0"/>
              <w:jc w:val="center"/>
              <w:outlineLvl w:val="8"/>
              <w:rPr>
                <w:iCs/>
                <w:sz w:val="20"/>
                <w:szCs w:val="20"/>
                <w:lang w:val="en-GB"/>
              </w:rPr>
            </w:pPr>
          </w:p>
          <w:p w:rsidR="006D0A01" w:rsidRPr="00331681" w:rsidRDefault="006D0A01" w:rsidP="00AA13FB">
            <w:pPr>
              <w:widowControl w:val="0"/>
              <w:autoSpaceDE w:val="0"/>
              <w:snapToGrid w:val="0"/>
              <w:jc w:val="both"/>
              <w:outlineLvl w:val="8"/>
              <w:rPr>
                <w:iCs/>
                <w:sz w:val="20"/>
                <w:szCs w:val="20"/>
                <w:lang w:val="en-GB"/>
              </w:rPr>
            </w:pPr>
          </w:p>
          <w:p w:rsidR="006D0A01" w:rsidRPr="00331681" w:rsidRDefault="006D0A01" w:rsidP="00AA13FB">
            <w:pPr>
              <w:widowControl w:val="0"/>
              <w:autoSpaceDE w:val="0"/>
              <w:snapToGrid w:val="0"/>
              <w:jc w:val="both"/>
              <w:outlineLvl w:val="8"/>
              <w:rPr>
                <w:iCs/>
                <w:sz w:val="20"/>
                <w:szCs w:val="20"/>
                <w:lang w:val="en-GB"/>
              </w:rPr>
            </w:pPr>
          </w:p>
          <w:p w:rsidR="006D0A01" w:rsidRPr="00331681" w:rsidRDefault="006D0A01" w:rsidP="00AA13FB">
            <w:pPr>
              <w:widowControl w:val="0"/>
              <w:autoSpaceDE w:val="0"/>
              <w:snapToGrid w:val="0"/>
              <w:jc w:val="both"/>
              <w:outlineLvl w:val="8"/>
              <w:rPr>
                <w:iCs/>
                <w:sz w:val="20"/>
                <w:szCs w:val="20"/>
                <w:lang w:val="en-GB"/>
              </w:rPr>
            </w:pPr>
          </w:p>
          <w:p w:rsidR="006D0A01" w:rsidRPr="00331681" w:rsidRDefault="006D0A01" w:rsidP="00AA13FB">
            <w:pPr>
              <w:widowControl w:val="0"/>
              <w:autoSpaceDE w:val="0"/>
              <w:snapToGrid w:val="0"/>
              <w:jc w:val="both"/>
              <w:outlineLvl w:val="8"/>
              <w:rPr>
                <w:iCs/>
                <w:sz w:val="20"/>
                <w:szCs w:val="20"/>
                <w:lang w:val="en-GB"/>
              </w:rPr>
            </w:pPr>
          </w:p>
          <w:p w:rsidR="006D0A01" w:rsidRDefault="006D0A01" w:rsidP="00AA13FB">
            <w:pPr>
              <w:widowControl w:val="0"/>
              <w:autoSpaceDE w:val="0"/>
              <w:snapToGrid w:val="0"/>
              <w:jc w:val="both"/>
              <w:outlineLvl w:val="8"/>
              <w:rPr>
                <w:iCs/>
                <w:sz w:val="20"/>
                <w:szCs w:val="20"/>
                <w:lang w:val="en-GB"/>
              </w:rPr>
            </w:pPr>
            <w:r w:rsidRPr="00331681">
              <w:rPr>
                <w:iCs/>
                <w:sz w:val="20"/>
                <w:szCs w:val="20"/>
                <w:lang w:val="en-GB"/>
              </w:rPr>
              <w:t>Mobile:</w:t>
            </w:r>
          </w:p>
          <w:p w:rsidR="006D0A01" w:rsidRDefault="006D0A01" w:rsidP="00AA13FB">
            <w:pPr>
              <w:widowControl w:val="0"/>
              <w:autoSpaceDE w:val="0"/>
              <w:snapToGrid w:val="0"/>
              <w:jc w:val="both"/>
              <w:outlineLvl w:val="8"/>
              <w:rPr>
                <w:iCs/>
                <w:sz w:val="20"/>
                <w:szCs w:val="20"/>
                <w:lang w:val="en-GB"/>
              </w:rPr>
            </w:pPr>
          </w:p>
          <w:p w:rsidR="006D0A01" w:rsidRPr="00331681" w:rsidRDefault="006D0A01" w:rsidP="00AA13FB">
            <w:pPr>
              <w:widowControl w:val="0"/>
              <w:outlineLvl w:val="8"/>
              <w:rPr>
                <w:sz w:val="20"/>
                <w:szCs w:val="20"/>
                <w:lang w:val="en-GB"/>
              </w:rPr>
            </w:pPr>
            <w:r w:rsidRPr="00331681">
              <w:rPr>
                <w:iCs/>
                <w:sz w:val="20"/>
                <w:szCs w:val="20"/>
                <w:lang w:val="en-GB"/>
              </w:rPr>
              <w:t>Email:</w:t>
            </w:r>
          </w:p>
        </w:tc>
        <w:tc>
          <w:tcPr>
            <w:tcW w:w="6625" w:type="dxa"/>
            <w:shd w:val="clear" w:color="auto" w:fill="auto"/>
          </w:tcPr>
          <w:p w:rsidR="006D0A01" w:rsidRPr="00AD36DE" w:rsidRDefault="00865B38" w:rsidP="00AA13FB">
            <w:pPr>
              <w:widowControl w:val="0"/>
              <w:autoSpaceDE w:val="0"/>
              <w:outlineLvl w:val="8"/>
              <w:rPr>
                <w:rFonts w:eastAsia="Arial Unicode MS"/>
                <w:b/>
                <w:iCs/>
                <w:color w:val="000000"/>
                <w:u w:color="000000"/>
                <w:lang w:val="en-AU" w:eastAsia="en-AU" w:bidi="en-US"/>
              </w:rPr>
            </w:pPr>
            <w:r>
              <w:rPr>
                <w:rFonts w:eastAsia="Arial Unicode MS"/>
                <w:b/>
                <w:iCs/>
                <w:color w:val="000000"/>
                <w:u w:color="000000"/>
                <w:lang w:val="en-AU" w:eastAsia="en-AU" w:bidi="en-US"/>
              </w:rPr>
              <w:t xml:space="preserve">  </w:t>
            </w:r>
            <w:r w:rsidR="002241E3">
              <w:rPr>
                <w:rFonts w:eastAsia="Arial Unicode MS"/>
                <w:b/>
                <w:iCs/>
                <w:color w:val="000000"/>
                <w:u w:color="000000"/>
                <w:lang w:val="en-AU" w:eastAsia="en-AU" w:bidi="en-US"/>
              </w:rPr>
              <w:t>Palash K</w:t>
            </w:r>
            <w:r w:rsidR="006D0A01" w:rsidRPr="00AD36DE">
              <w:rPr>
                <w:rFonts w:eastAsia="Arial Unicode MS"/>
                <w:b/>
                <w:iCs/>
                <w:color w:val="000000"/>
                <w:u w:color="000000"/>
                <w:lang w:val="en-AU" w:eastAsia="en-AU" w:bidi="en-US"/>
              </w:rPr>
              <w:t>anti Das</w:t>
            </w:r>
          </w:p>
          <w:p w:rsidR="006D0A01" w:rsidRPr="001F12C0" w:rsidRDefault="006D0A01" w:rsidP="00AA13FB">
            <w:pPr>
              <w:widowControl w:val="0"/>
              <w:outlineLvl w:val="8"/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</w:pPr>
            <w:r w:rsidRPr="001F12C0"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  <w:t xml:space="preserve">  C/o : Manash Das Gupta</w:t>
            </w:r>
          </w:p>
          <w:p w:rsidR="006D0A01" w:rsidRPr="001F12C0" w:rsidRDefault="006D0A01" w:rsidP="00AA13FB">
            <w:pPr>
              <w:widowControl w:val="0"/>
              <w:outlineLvl w:val="8"/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</w:pPr>
            <w:r w:rsidRPr="001F12C0"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  <w:t xml:space="preserve">  MRH DEY &amp; CO.</w:t>
            </w:r>
          </w:p>
          <w:p w:rsidR="006D0A01" w:rsidRPr="001F12C0" w:rsidRDefault="006D0A01" w:rsidP="00AA13FB">
            <w:pPr>
              <w:widowControl w:val="0"/>
              <w:outlineLvl w:val="8"/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</w:pPr>
            <w:r w:rsidRPr="001F12C0"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  <w:t xml:space="preserve">  Chartered Accountant</w:t>
            </w:r>
          </w:p>
          <w:p w:rsidR="006D0A01" w:rsidRPr="001F12C0" w:rsidRDefault="00F05AF2" w:rsidP="00AA13FB">
            <w:pPr>
              <w:widowControl w:val="0"/>
              <w:autoSpaceDE w:val="0"/>
              <w:outlineLvl w:val="8"/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</w:pPr>
            <w:r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  <w:t xml:space="preserve">  </w:t>
            </w:r>
            <w:r w:rsidR="00BA22FE"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  <w:t>Taher Chamber (1</w:t>
            </w:r>
            <w:r w:rsidR="00BA22FE" w:rsidRPr="00BA22FE"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vertAlign w:val="superscript"/>
                <w:lang w:val="en-AU" w:eastAsia="en-AU" w:bidi="en-US"/>
              </w:rPr>
              <w:t>st</w:t>
            </w:r>
            <w:r w:rsidR="00BA22FE"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  <w:t xml:space="preserve"> Floor)</w:t>
            </w:r>
          </w:p>
          <w:p w:rsidR="006D0A01" w:rsidRPr="001F12C0" w:rsidRDefault="00BA22FE" w:rsidP="00AA13FB">
            <w:pPr>
              <w:widowControl w:val="0"/>
              <w:outlineLvl w:val="8"/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</w:pPr>
            <w:r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  <w:t xml:space="preserve">  10</w:t>
            </w:r>
            <w:r w:rsidR="00A128DB"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  <w:t xml:space="preserve"> Agrabad </w:t>
            </w:r>
            <w:r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  <w:t>, Chattogram</w:t>
            </w:r>
            <w:r w:rsidR="006D0A01"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  <w:t>.</w:t>
            </w:r>
          </w:p>
          <w:p w:rsidR="006D0A01" w:rsidRPr="001F12C0" w:rsidRDefault="006D0A01" w:rsidP="00AA13FB">
            <w:pPr>
              <w:widowControl w:val="0"/>
              <w:outlineLvl w:val="8"/>
              <w:rPr>
                <w:rFonts w:eastAsia="Arial Unicode MS"/>
                <w:iCs/>
                <w:color w:val="000000"/>
                <w:sz w:val="22"/>
                <w:szCs w:val="22"/>
                <w:u w:color="000000"/>
                <w:lang w:val="en-AU" w:eastAsia="en-AU" w:bidi="en-US"/>
              </w:rPr>
            </w:pPr>
          </w:p>
          <w:p w:rsidR="006D0A01" w:rsidRPr="00331681" w:rsidRDefault="00795FF0" w:rsidP="00AA13FB">
            <w:pPr>
              <w:widowControl w:val="0"/>
              <w:outlineLvl w:val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D0A01" w:rsidRPr="00331681">
              <w:rPr>
                <w:sz w:val="22"/>
                <w:szCs w:val="22"/>
              </w:rPr>
              <w:t>01712-540622</w:t>
            </w:r>
          </w:p>
          <w:p w:rsidR="006D0A01" w:rsidRDefault="006D0A01" w:rsidP="00AA13FB">
            <w:pPr>
              <w:widowControl w:val="0"/>
              <w:outlineLvl w:val="8"/>
              <w:rPr>
                <w:iCs/>
                <w:sz w:val="20"/>
                <w:szCs w:val="20"/>
              </w:rPr>
            </w:pPr>
          </w:p>
          <w:p w:rsidR="006D0A01" w:rsidRPr="00472541" w:rsidRDefault="00D703F0" w:rsidP="00AA13FB">
            <w:pPr>
              <w:outlineLvl w:val="8"/>
              <w:rPr>
                <w:sz w:val="22"/>
                <w:szCs w:val="22"/>
                <w:lang w:val="de-DE"/>
              </w:rPr>
            </w:pPr>
            <w:r>
              <w:t xml:space="preserve"> </w:t>
            </w:r>
            <w:hyperlink r:id="rId8" w:history="1">
              <w:r w:rsidR="006D0A01" w:rsidRPr="00472541">
                <w:rPr>
                  <w:sz w:val="22"/>
                  <w:szCs w:val="22"/>
                  <w:lang w:val="de-DE"/>
                </w:rPr>
                <w:t>palash_icmab@yahoo.com</w:t>
              </w:r>
            </w:hyperlink>
          </w:p>
          <w:p w:rsidR="006D0A01" w:rsidRPr="00AD36DE" w:rsidRDefault="006D0A01" w:rsidP="00AA13FB">
            <w:pPr>
              <w:outlineLvl w:val="8"/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de-DE"/>
              </w:rPr>
              <w:t xml:space="preserve"> palashcmactg@gmail.com</w:t>
            </w:r>
          </w:p>
        </w:tc>
        <w:tc>
          <w:tcPr>
            <w:tcW w:w="6625" w:type="dxa"/>
          </w:tcPr>
          <w:p w:rsidR="006D0A01" w:rsidRDefault="006D0A01">
            <w:r w:rsidRPr="00F14D68">
              <w:rPr>
                <w:noProof/>
                <w:lang w:eastAsia="en-US"/>
              </w:rPr>
              <w:drawing>
                <wp:inline distT="0" distB="0" distL="0" distR="0">
                  <wp:extent cx="1449070" cy="1707515"/>
                  <wp:effectExtent l="0" t="0" r="0" b="6985"/>
                  <wp:docPr id="3" name="Picture 3" descr="M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Mr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170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A01" w:rsidRPr="00690485" w:rsidTr="006D0A01">
        <w:trPr>
          <w:trHeight w:val="74"/>
        </w:trPr>
        <w:tc>
          <w:tcPr>
            <w:tcW w:w="1365" w:type="dxa"/>
            <w:shd w:val="clear" w:color="auto" w:fill="999999"/>
          </w:tcPr>
          <w:p w:rsidR="006D0A01" w:rsidRPr="00AA13FB" w:rsidRDefault="006D0A01" w:rsidP="00AA13FB">
            <w:pPr>
              <w:outlineLvl w:val="8"/>
              <w:rPr>
                <w:sz w:val="20"/>
                <w:szCs w:val="20"/>
                <w:lang w:val="en-GB"/>
              </w:rPr>
            </w:pPr>
          </w:p>
        </w:tc>
        <w:tc>
          <w:tcPr>
            <w:tcW w:w="6625" w:type="dxa"/>
            <w:shd w:val="clear" w:color="auto" w:fill="auto"/>
          </w:tcPr>
          <w:p w:rsidR="006D0A01" w:rsidRPr="00AA13FB" w:rsidRDefault="006D0A01" w:rsidP="00AA13FB">
            <w:pPr>
              <w:outlineLvl w:val="8"/>
              <w:rPr>
                <w:sz w:val="20"/>
                <w:szCs w:val="20"/>
              </w:rPr>
            </w:pPr>
          </w:p>
        </w:tc>
        <w:tc>
          <w:tcPr>
            <w:tcW w:w="6625" w:type="dxa"/>
          </w:tcPr>
          <w:p w:rsidR="006D0A01" w:rsidRDefault="006D0A01"/>
        </w:tc>
      </w:tr>
    </w:tbl>
    <w:p w:rsidR="00AD36DE" w:rsidRDefault="00AD36DE" w:rsidP="00BB1270">
      <w:pPr>
        <w:widowControl w:val="0"/>
        <w:autoSpaceDE w:val="0"/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</w:pPr>
    </w:p>
    <w:p w:rsidR="006A17EF" w:rsidRPr="006A17EF" w:rsidRDefault="00B03411" w:rsidP="00BB1270">
      <w:pPr>
        <w:widowControl w:val="0"/>
        <w:autoSpaceDE w:val="0"/>
        <w:rPr>
          <w:rFonts w:ascii="Tahoma" w:hAnsi="Tahoma" w:cs="Tahoma"/>
          <w:iCs/>
          <w:color w:val="FFFFFF"/>
          <w:sz w:val="20"/>
          <w:szCs w:val="20"/>
          <w:shd w:val="clear" w:color="auto" w:fill="0084D1"/>
        </w:rPr>
      </w:pPr>
      <w:r w:rsidRPr="008E0254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Vision</w:t>
      </w:r>
      <w:r w:rsidR="002D3CC0" w:rsidRPr="00690485">
        <w:rPr>
          <w:rFonts w:ascii="Tahoma" w:hAnsi="Tahoma" w:cs="Tahoma"/>
          <w:iCs/>
          <w:color w:val="FFFFFF"/>
          <w:sz w:val="20"/>
          <w:szCs w:val="20"/>
          <w:shd w:val="clear" w:color="auto" w:fill="0084D1"/>
        </w:rPr>
        <w:t>:</w:t>
      </w:r>
    </w:p>
    <w:tbl>
      <w:tblPr>
        <w:tblW w:w="4951" w:type="pct"/>
        <w:tblInd w:w="108" w:type="dxa"/>
        <w:tblLook w:val="0000"/>
      </w:tblPr>
      <w:tblGrid>
        <w:gridCol w:w="1355"/>
        <w:gridCol w:w="9553"/>
      </w:tblGrid>
      <w:tr w:rsidR="00903A56" w:rsidRPr="00690485" w:rsidTr="001F7993">
        <w:trPr>
          <w:trHeight w:val="783"/>
        </w:trPr>
        <w:tc>
          <w:tcPr>
            <w:tcW w:w="621" w:type="pct"/>
            <w:shd w:val="clear" w:color="auto" w:fill="999999"/>
          </w:tcPr>
          <w:p w:rsidR="00903A56" w:rsidRPr="00690485" w:rsidRDefault="00903A56" w:rsidP="00BB1270">
            <w:pPr>
              <w:snapToGrid w:val="0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4379" w:type="pct"/>
            <w:shd w:val="clear" w:color="auto" w:fill="auto"/>
          </w:tcPr>
          <w:p w:rsidR="00903A56" w:rsidRPr="001F7993" w:rsidRDefault="00B03411" w:rsidP="001F7993">
            <w:pPr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>Pulling of highest productivity out of the respective placement to translate years of academic insight in practice and pay better off to the company growth with a view to making it decidedly different and objective one through dynamism, hard work, sincerity and integrity.</w:t>
            </w:r>
          </w:p>
        </w:tc>
      </w:tr>
    </w:tbl>
    <w:p w:rsidR="00555BED" w:rsidRPr="00690485" w:rsidRDefault="00555BED" w:rsidP="00007958">
      <w:pPr>
        <w:widowControl w:val="0"/>
        <w:autoSpaceDE w:val="0"/>
        <w:rPr>
          <w:rFonts w:ascii="Tahoma" w:hAnsi="Tahoma" w:cs="Tahoma"/>
          <w:color w:val="FFFFFF"/>
          <w:sz w:val="16"/>
          <w:szCs w:val="16"/>
          <w:shd w:val="clear" w:color="auto" w:fill="0084D1"/>
        </w:rPr>
      </w:pPr>
    </w:p>
    <w:p w:rsidR="00903A56" w:rsidRPr="00690485" w:rsidRDefault="00B03411" w:rsidP="00007958">
      <w:pPr>
        <w:widowControl w:val="0"/>
        <w:autoSpaceDE w:val="0"/>
        <w:rPr>
          <w:rFonts w:ascii="Tahoma" w:hAnsi="Tahoma" w:cs="Tahoma"/>
          <w:iCs/>
          <w:sz w:val="20"/>
          <w:szCs w:val="20"/>
        </w:rPr>
      </w:pPr>
      <w:r w:rsidRPr="008E0254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Knowledge and Competencies</w:t>
      </w:r>
      <w:r w:rsidR="002D3CC0" w:rsidRPr="00B03411">
        <w:rPr>
          <w:rFonts w:ascii="Tahoma" w:hAnsi="Tahoma" w:cs="Tahoma"/>
          <w:iCs/>
          <w:color w:val="FFFFFF"/>
          <w:sz w:val="20"/>
          <w:szCs w:val="20"/>
          <w:shd w:val="clear" w:color="auto" w:fill="0084D1"/>
        </w:rPr>
        <w:t>:</w:t>
      </w:r>
    </w:p>
    <w:tbl>
      <w:tblPr>
        <w:tblpPr w:leftFromText="180" w:rightFromText="180" w:vertAnchor="text" w:tblpY="1"/>
        <w:tblOverlap w:val="never"/>
        <w:tblW w:w="102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5"/>
        <w:gridCol w:w="8910"/>
      </w:tblGrid>
      <w:tr w:rsidR="00903A56" w:rsidRPr="00690485">
        <w:trPr>
          <w:trHeight w:val="63"/>
        </w:trPr>
        <w:tc>
          <w:tcPr>
            <w:tcW w:w="1365" w:type="dxa"/>
            <w:shd w:val="clear" w:color="auto" w:fill="999999"/>
          </w:tcPr>
          <w:p w:rsidR="00903A56" w:rsidRPr="00690485" w:rsidRDefault="00903A56" w:rsidP="000761D9">
            <w:pPr>
              <w:snapToGrid w:val="0"/>
              <w:ind w:right="63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910" w:type="dxa"/>
            <w:shd w:val="clear" w:color="auto" w:fill="auto"/>
          </w:tcPr>
          <w:p w:rsidR="00B03411" w:rsidRPr="00343E34" w:rsidRDefault="00B03411" w:rsidP="00B03411">
            <w:pPr>
              <w:numPr>
                <w:ilvl w:val="0"/>
                <w:numId w:val="23"/>
              </w:numPr>
              <w:tabs>
                <w:tab w:val="clear" w:pos="1800"/>
                <w:tab w:val="num" w:pos="1496"/>
              </w:tabs>
              <w:suppressAutoHyphens w:val="0"/>
              <w:ind w:left="1496" w:hanging="374"/>
              <w:jc w:val="both"/>
              <w:rPr>
                <w:b/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>Theoretical knowledge acquired from various subjects with the help of Science, commerce, business &amp; IT</w:t>
            </w:r>
          </w:p>
          <w:p w:rsidR="00B03411" w:rsidRPr="00B03411" w:rsidRDefault="00B03411" w:rsidP="00B03411">
            <w:pPr>
              <w:numPr>
                <w:ilvl w:val="0"/>
                <w:numId w:val="23"/>
              </w:numPr>
              <w:tabs>
                <w:tab w:val="clear" w:pos="1800"/>
                <w:tab w:val="num" w:pos="1496"/>
              </w:tabs>
              <w:suppressAutoHyphens w:val="0"/>
              <w:ind w:hanging="678"/>
              <w:jc w:val="both"/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 xml:space="preserve"> Ability to take managerial decision in the major business function</w:t>
            </w:r>
          </w:p>
          <w:p w:rsidR="00B03411" w:rsidRPr="00343E34" w:rsidRDefault="00B03411" w:rsidP="00B03411">
            <w:pPr>
              <w:numPr>
                <w:ilvl w:val="0"/>
                <w:numId w:val="23"/>
              </w:numPr>
              <w:tabs>
                <w:tab w:val="clear" w:pos="1800"/>
                <w:tab w:val="num" w:pos="1496"/>
              </w:tabs>
              <w:suppressAutoHyphens w:val="0"/>
              <w:ind w:hanging="678"/>
              <w:jc w:val="both"/>
              <w:rPr>
                <w:b/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>Ability to make official correspondences in both the English &amp; Bengali languages</w:t>
            </w:r>
          </w:p>
          <w:p w:rsidR="00B03411" w:rsidRPr="00343E34" w:rsidRDefault="0045663E" w:rsidP="00B03411">
            <w:pPr>
              <w:numPr>
                <w:ilvl w:val="0"/>
                <w:numId w:val="23"/>
              </w:numPr>
              <w:tabs>
                <w:tab w:val="clear" w:pos="1800"/>
                <w:tab w:val="num" w:pos="1496"/>
              </w:tabs>
              <w:suppressAutoHyphens w:val="0"/>
              <w:ind w:hanging="678"/>
              <w:jc w:val="both"/>
            </w:pPr>
            <w:r w:rsidRPr="00343E34">
              <w:rPr>
                <w:sz w:val="22"/>
                <w:szCs w:val="22"/>
              </w:rPr>
              <w:t>Possess</w:t>
            </w:r>
            <w:r w:rsidR="00B03411" w:rsidRPr="00343E34">
              <w:rPr>
                <w:sz w:val="22"/>
                <w:szCs w:val="22"/>
              </w:rPr>
              <w:t xml:space="preserve"> Interpersonal Skills</w:t>
            </w:r>
          </w:p>
          <w:p w:rsidR="00B60E9A" w:rsidRPr="00690485" w:rsidRDefault="00B60E9A" w:rsidP="00B03411">
            <w:pPr>
              <w:pStyle w:val="Body1"/>
              <w:tabs>
                <w:tab w:val="left" w:pos="6615"/>
              </w:tabs>
              <w:spacing w:after="0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1F078E" w:rsidRPr="00690485" w:rsidRDefault="001F078E" w:rsidP="00007958">
      <w:pPr>
        <w:widowControl w:val="0"/>
        <w:autoSpaceDE w:val="0"/>
        <w:spacing w:before="100" w:after="100"/>
        <w:rPr>
          <w:rFonts w:ascii="Tahoma" w:hAnsi="Tahoma" w:cs="Tahoma"/>
          <w:color w:val="0084D1"/>
          <w:sz w:val="2"/>
          <w:szCs w:val="8"/>
          <w:shd w:val="clear" w:color="auto" w:fill="0084D1"/>
        </w:rPr>
      </w:pPr>
    </w:p>
    <w:p w:rsidR="000761D9" w:rsidRPr="008E0254" w:rsidRDefault="00B03411" w:rsidP="000761D9">
      <w:pPr>
        <w:widowControl w:val="0"/>
        <w:autoSpaceDE w:val="0"/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</w:pPr>
      <w:r w:rsidRPr="008E0254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Working Experience</w:t>
      </w:r>
      <w:r w:rsidR="000761D9" w:rsidRPr="008E0254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:</w:t>
      </w:r>
    </w:p>
    <w:tbl>
      <w:tblPr>
        <w:tblpPr w:leftFromText="180" w:rightFromText="180" w:vertAnchor="text" w:tblpY="1"/>
        <w:tblOverlap w:val="never"/>
        <w:tblW w:w="102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5"/>
        <w:gridCol w:w="8910"/>
      </w:tblGrid>
      <w:tr w:rsidR="000761D9" w:rsidRPr="00690485">
        <w:trPr>
          <w:trHeight w:val="1623"/>
        </w:trPr>
        <w:tc>
          <w:tcPr>
            <w:tcW w:w="1365" w:type="dxa"/>
            <w:shd w:val="clear" w:color="auto" w:fill="999999"/>
          </w:tcPr>
          <w:p w:rsidR="000761D9" w:rsidRPr="00690485" w:rsidRDefault="000761D9" w:rsidP="009B498C">
            <w:pPr>
              <w:snapToGrid w:val="0"/>
              <w:ind w:right="63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910" w:type="dxa"/>
            <w:shd w:val="clear" w:color="auto" w:fill="auto"/>
          </w:tcPr>
          <w:p w:rsidR="006A3613" w:rsidRPr="00EE4F82" w:rsidRDefault="006A3613" w:rsidP="006A3613">
            <w:pPr>
              <w:jc w:val="both"/>
              <w:rPr>
                <w:b/>
                <w:sz w:val="22"/>
                <w:szCs w:val="22"/>
              </w:rPr>
            </w:pPr>
            <w:r w:rsidRPr="00EE4F82">
              <w:rPr>
                <w:b/>
                <w:sz w:val="22"/>
                <w:szCs w:val="22"/>
              </w:rPr>
              <w:t>1</w:t>
            </w:r>
            <w:r w:rsidRPr="00EE4F82">
              <w:rPr>
                <w:sz w:val="22"/>
                <w:szCs w:val="22"/>
              </w:rPr>
              <w:t xml:space="preserve">. Company Name       : </w:t>
            </w:r>
            <w:r w:rsidRPr="00EE4F82">
              <w:rPr>
                <w:b/>
                <w:sz w:val="22"/>
                <w:szCs w:val="22"/>
              </w:rPr>
              <w:t>SANMAR PROPERTIES LIMITED.</w:t>
            </w:r>
          </w:p>
          <w:p w:rsidR="006A3613" w:rsidRDefault="00716CA3" w:rsidP="004B69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A3613" w:rsidRPr="00343E34">
              <w:rPr>
                <w:sz w:val="22"/>
                <w:szCs w:val="22"/>
              </w:rPr>
              <w:t>Company category</w:t>
            </w:r>
            <w:r>
              <w:rPr>
                <w:sz w:val="22"/>
                <w:szCs w:val="22"/>
              </w:rPr>
              <w:t xml:space="preserve">    </w:t>
            </w:r>
            <w:r w:rsidR="00F109F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  <w:r w:rsidR="006A3613" w:rsidRPr="00343E34">
              <w:rPr>
                <w:sz w:val="22"/>
                <w:szCs w:val="22"/>
              </w:rPr>
              <w:t xml:space="preserve">: </w:t>
            </w:r>
            <w:r w:rsidR="00134045" w:rsidRPr="00134045">
              <w:rPr>
                <w:b/>
              </w:rPr>
              <w:t>SANMAR</w:t>
            </w:r>
            <w:r w:rsidR="006A3613" w:rsidRPr="00343E34">
              <w:rPr>
                <w:sz w:val="22"/>
                <w:szCs w:val="22"/>
              </w:rPr>
              <w:t xml:space="preserve"> is one of the </w:t>
            </w:r>
            <w:r w:rsidR="006A3613">
              <w:rPr>
                <w:sz w:val="22"/>
                <w:szCs w:val="22"/>
              </w:rPr>
              <w:t>renowned group</w:t>
            </w:r>
            <w:r w:rsidR="005C032A">
              <w:rPr>
                <w:sz w:val="22"/>
                <w:szCs w:val="22"/>
              </w:rPr>
              <w:t xml:space="preserve"> </w:t>
            </w:r>
            <w:r w:rsidR="006A3613">
              <w:rPr>
                <w:sz w:val="22"/>
                <w:szCs w:val="22"/>
              </w:rPr>
              <w:t xml:space="preserve">of companies with the            </w:t>
            </w:r>
          </w:p>
          <w:p w:rsidR="006A3613" w:rsidRDefault="004F714C" w:rsidP="004B69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A3613">
              <w:rPr>
                <w:sz w:val="22"/>
                <w:szCs w:val="22"/>
              </w:rPr>
              <w:t xml:space="preserve">Business of real estate, land development, construction, interior &amp; architecture, </w:t>
            </w:r>
            <w:r w:rsidR="00B1705D">
              <w:rPr>
                <w:sz w:val="22"/>
                <w:szCs w:val="22"/>
              </w:rPr>
              <w:t xml:space="preserve"> resorts,</w:t>
            </w:r>
          </w:p>
          <w:p w:rsidR="006A3613" w:rsidRPr="00881D20" w:rsidRDefault="004F714C" w:rsidP="004B698A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 </w:t>
            </w:r>
            <w:r w:rsidR="006A3613">
              <w:rPr>
                <w:sz w:val="22"/>
                <w:szCs w:val="22"/>
              </w:rPr>
              <w:t xml:space="preserve">productions, plantations &amp; capital management.   </w:t>
            </w:r>
          </w:p>
          <w:p w:rsidR="006A3613" w:rsidRPr="00343E34" w:rsidRDefault="004B698A" w:rsidP="006A36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6A3613" w:rsidRPr="00343E34">
              <w:rPr>
                <w:sz w:val="22"/>
                <w:szCs w:val="22"/>
              </w:rPr>
              <w:t xml:space="preserve">Designation       : </w:t>
            </w:r>
            <w:r w:rsidR="000B0D12">
              <w:rPr>
                <w:sz w:val="22"/>
                <w:szCs w:val="22"/>
              </w:rPr>
              <w:t>Deputy</w:t>
            </w:r>
            <w:r w:rsidR="006A3613" w:rsidRPr="00343E34">
              <w:rPr>
                <w:sz w:val="22"/>
                <w:szCs w:val="22"/>
              </w:rPr>
              <w:t xml:space="preserve"> Manager- Accounts &amp; Finance.</w:t>
            </w:r>
          </w:p>
          <w:p w:rsidR="006A3613" w:rsidRPr="00343E34" w:rsidRDefault="006A3613" w:rsidP="006A3613">
            <w:pPr>
              <w:ind w:left="1856"/>
              <w:jc w:val="both"/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 xml:space="preserve">  Period           </w:t>
            </w:r>
            <w:r w:rsidR="004B698A">
              <w:rPr>
                <w:sz w:val="22"/>
                <w:szCs w:val="22"/>
              </w:rPr>
              <w:t xml:space="preserve">  </w:t>
            </w:r>
            <w:r w:rsidRPr="00343E34">
              <w:rPr>
                <w:sz w:val="22"/>
                <w:szCs w:val="22"/>
              </w:rPr>
              <w:t xml:space="preserve"> : </w:t>
            </w:r>
            <w:r>
              <w:rPr>
                <w:sz w:val="22"/>
                <w:szCs w:val="22"/>
              </w:rPr>
              <w:t>February26</w:t>
            </w:r>
            <w:r w:rsidRPr="00343E34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2014</w:t>
            </w:r>
            <w:r w:rsidRPr="00343E34">
              <w:rPr>
                <w:sz w:val="22"/>
                <w:szCs w:val="22"/>
              </w:rPr>
              <w:t xml:space="preserve"> to till date.</w:t>
            </w:r>
          </w:p>
          <w:p w:rsidR="006A3613" w:rsidRDefault="006A3613" w:rsidP="006A3613">
            <w:pPr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 xml:space="preserve"> </w:t>
            </w:r>
            <w:r w:rsidR="004B698A">
              <w:rPr>
                <w:sz w:val="22"/>
                <w:szCs w:val="22"/>
              </w:rPr>
              <w:t xml:space="preserve">                                  </w:t>
            </w:r>
            <w:r w:rsidRPr="00343E34">
              <w:rPr>
                <w:sz w:val="22"/>
                <w:szCs w:val="22"/>
              </w:rPr>
              <w:t xml:space="preserve"> Location</w:t>
            </w:r>
            <w:r w:rsidR="004B698A">
              <w:rPr>
                <w:sz w:val="22"/>
                <w:szCs w:val="22"/>
              </w:rPr>
              <w:t xml:space="preserve">            </w:t>
            </w:r>
            <w:r w:rsidRPr="00343E3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Sanmar Ocean City (7</w:t>
            </w:r>
            <w:r w:rsidRPr="00C06984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floor), 997 CDA Avenue, </w:t>
            </w:r>
          </w:p>
          <w:p w:rsidR="00AD36DE" w:rsidRDefault="00BE5091" w:rsidP="006A36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="004B698A">
              <w:rPr>
                <w:sz w:val="22"/>
                <w:szCs w:val="22"/>
              </w:rPr>
              <w:t xml:space="preserve">                                                     </w:t>
            </w:r>
            <w:r>
              <w:rPr>
                <w:sz w:val="22"/>
                <w:szCs w:val="22"/>
              </w:rPr>
              <w:t>East Nasirabad,</w:t>
            </w:r>
            <w:r w:rsidR="002E5935">
              <w:rPr>
                <w:sz w:val="22"/>
                <w:szCs w:val="22"/>
              </w:rPr>
              <w:t xml:space="preserve"> </w:t>
            </w:r>
            <w:r w:rsidR="006A3613">
              <w:rPr>
                <w:sz w:val="22"/>
                <w:szCs w:val="22"/>
              </w:rPr>
              <w:t xml:space="preserve">Chittagong . </w:t>
            </w:r>
          </w:p>
          <w:p w:rsidR="006A3613" w:rsidRPr="004B698A" w:rsidRDefault="006A3613" w:rsidP="006A3613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                                        </w:t>
            </w:r>
          </w:p>
          <w:p w:rsidR="00EE4F82" w:rsidRDefault="006A3613" w:rsidP="00EE4F82">
            <w:pPr>
              <w:jc w:val="both"/>
              <w:rPr>
                <w:sz w:val="22"/>
                <w:szCs w:val="22"/>
              </w:rPr>
            </w:pPr>
            <w:r w:rsidRPr="004B698A">
              <w:rPr>
                <w:b/>
                <w:sz w:val="22"/>
                <w:szCs w:val="22"/>
              </w:rPr>
              <w:t xml:space="preserve">2. </w:t>
            </w:r>
            <w:r w:rsidRPr="00F42844">
              <w:rPr>
                <w:sz w:val="22"/>
                <w:szCs w:val="22"/>
              </w:rPr>
              <w:t>Company</w:t>
            </w:r>
            <w:r w:rsidRPr="004B698A">
              <w:rPr>
                <w:b/>
                <w:sz w:val="22"/>
                <w:szCs w:val="22"/>
              </w:rPr>
              <w:t xml:space="preserve"> </w:t>
            </w:r>
            <w:r w:rsidRPr="00B533BC">
              <w:rPr>
                <w:sz w:val="22"/>
                <w:szCs w:val="22"/>
              </w:rPr>
              <w:t xml:space="preserve">Name       : </w:t>
            </w:r>
            <w:r w:rsidRPr="00B533BC">
              <w:rPr>
                <w:b/>
                <w:sz w:val="22"/>
                <w:szCs w:val="22"/>
              </w:rPr>
              <w:t>HKD INTERNATIONAL (CEPZ) LIMITED.</w:t>
            </w:r>
          </w:p>
          <w:p w:rsidR="006A3613" w:rsidRPr="00343E34" w:rsidRDefault="00857732" w:rsidP="004B698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A3613" w:rsidRPr="00343E34">
              <w:rPr>
                <w:sz w:val="22"/>
                <w:szCs w:val="22"/>
              </w:rPr>
              <w:t>Company category</w:t>
            </w:r>
            <w:r>
              <w:rPr>
                <w:sz w:val="22"/>
                <w:szCs w:val="22"/>
              </w:rPr>
              <w:t xml:space="preserve">      </w:t>
            </w:r>
            <w:r w:rsidR="006A3613" w:rsidRPr="00343E34">
              <w:rPr>
                <w:sz w:val="22"/>
                <w:szCs w:val="22"/>
              </w:rPr>
              <w:t xml:space="preserve">:  </w:t>
            </w:r>
            <w:r w:rsidR="006A3613" w:rsidRPr="00EE4F82">
              <w:rPr>
                <w:b/>
              </w:rPr>
              <w:t>HKD</w:t>
            </w:r>
            <w:r w:rsidR="00563766">
              <w:rPr>
                <w:b/>
              </w:rPr>
              <w:t xml:space="preserve"> </w:t>
            </w:r>
            <w:r w:rsidR="006A3613" w:rsidRPr="00EE4F82">
              <w:rPr>
                <w:b/>
              </w:rPr>
              <w:t>Group</w:t>
            </w:r>
            <w:r w:rsidR="006A3613" w:rsidRPr="00343E34">
              <w:rPr>
                <w:sz w:val="22"/>
                <w:szCs w:val="22"/>
              </w:rPr>
              <w:t xml:space="preserve"> is one of the leading foreign group of company,                       </w:t>
            </w:r>
          </w:p>
          <w:p w:rsidR="006A3613" w:rsidRPr="00343E34" w:rsidRDefault="004F714C" w:rsidP="004B698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A3613">
              <w:rPr>
                <w:sz w:val="22"/>
                <w:szCs w:val="22"/>
              </w:rPr>
              <w:t xml:space="preserve">which has more than six </w:t>
            </w:r>
            <w:r w:rsidR="006A3613" w:rsidRPr="00343E34">
              <w:rPr>
                <w:sz w:val="22"/>
                <w:szCs w:val="22"/>
              </w:rPr>
              <w:t>concern</w:t>
            </w:r>
            <w:r w:rsidR="006A3613">
              <w:rPr>
                <w:sz w:val="22"/>
                <w:szCs w:val="22"/>
              </w:rPr>
              <w:t>s</w:t>
            </w:r>
            <w:r w:rsidR="006A3613" w:rsidRPr="00343E34">
              <w:rPr>
                <w:sz w:val="22"/>
                <w:szCs w:val="22"/>
              </w:rPr>
              <w:t xml:space="preserve"> in CEPZ, KEPZ,</w:t>
            </w:r>
            <w:r w:rsidR="006A3613">
              <w:rPr>
                <w:sz w:val="22"/>
                <w:szCs w:val="22"/>
              </w:rPr>
              <w:t xml:space="preserve"> Hong-Kong,</w:t>
            </w:r>
            <w:r w:rsidR="006A3613" w:rsidRPr="00343E34">
              <w:rPr>
                <w:sz w:val="22"/>
                <w:szCs w:val="22"/>
              </w:rPr>
              <w:t xml:space="preserve"> Korea</w:t>
            </w:r>
            <w:r w:rsidR="006A3613">
              <w:rPr>
                <w:sz w:val="22"/>
                <w:szCs w:val="22"/>
              </w:rPr>
              <w:t>&amp; USA</w:t>
            </w:r>
            <w:r w:rsidR="006A3613" w:rsidRPr="00343E34">
              <w:rPr>
                <w:sz w:val="22"/>
                <w:szCs w:val="22"/>
              </w:rPr>
              <w:t xml:space="preserve"> are     </w:t>
            </w:r>
          </w:p>
          <w:p w:rsidR="006A3613" w:rsidRPr="00343E34" w:rsidRDefault="004F714C" w:rsidP="004B698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A3613" w:rsidRPr="00343E34">
              <w:rPr>
                <w:sz w:val="22"/>
                <w:szCs w:val="22"/>
              </w:rPr>
              <w:t xml:space="preserve">engaged in manufacturing accessories, tent &amp; bag etc.                         </w:t>
            </w:r>
          </w:p>
          <w:p w:rsidR="006A3613" w:rsidRPr="00343E34" w:rsidRDefault="006A3613" w:rsidP="006A3613">
            <w:pPr>
              <w:ind w:left="1856"/>
              <w:jc w:val="both"/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 xml:space="preserve">  Designation   : Asst. Manager- Accounts &amp; Finance.</w:t>
            </w:r>
          </w:p>
          <w:p w:rsidR="006A3613" w:rsidRPr="00343E34" w:rsidRDefault="006A3613" w:rsidP="006A3613">
            <w:pPr>
              <w:ind w:left="1856"/>
              <w:jc w:val="both"/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 xml:space="preserve">  Period            : December </w:t>
            </w:r>
            <w:r>
              <w:rPr>
                <w:sz w:val="22"/>
                <w:szCs w:val="22"/>
              </w:rPr>
              <w:t>0</w:t>
            </w:r>
            <w:r w:rsidRPr="00343E34">
              <w:rPr>
                <w:sz w:val="22"/>
                <w:szCs w:val="22"/>
              </w:rPr>
              <w:t>1</w:t>
            </w:r>
            <w:r w:rsidR="00DE47F1" w:rsidRPr="00343E34">
              <w:rPr>
                <w:sz w:val="22"/>
                <w:szCs w:val="22"/>
              </w:rPr>
              <w:t>, 2010</w:t>
            </w:r>
            <w:r w:rsidRPr="00343E34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February 20, 2014</w:t>
            </w:r>
            <w:r w:rsidRPr="00343E34">
              <w:rPr>
                <w:sz w:val="22"/>
                <w:szCs w:val="22"/>
              </w:rPr>
              <w:t>.</w:t>
            </w:r>
          </w:p>
          <w:p w:rsidR="006A3613" w:rsidRPr="00343E34" w:rsidRDefault="004B698A" w:rsidP="006A3613">
            <w:pPr>
              <w:tabs>
                <w:tab w:val="left" w:pos="343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="003F1ADB">
              <w:rPr>
                <w:sz w:val="22"/>
                <w:szCs w:val="22"/>
              </w:rPr>
              <w:t xml:space="preserve">Location       </w:t>
            </w:r>
            <w:r w:rsidR="006A3613" w:rsidRPr="00343E34">
              <w:rPr>
                <w:sz w:val="22"/>
                <w:szCs w:val="22"/>
              </w:rPr>
              <w:t xml:space="preserve"> : Sector- 8/A, Plot 49-55, CEPZ, Chittagong.</w:t>
            </w:r>
          </w:p>
          <w:p w:rsidR="006A3613" w:rsidRPr="00343E34" w:rsidRDefault="006A3613" w:rsidP="00140804">
            <w:pPr>
              <w:tabs>
                <w:tab w:val="left" w:pos="3435"/>
              </w:tabs>
              <w:jc w:val="both"/>
            </w:pPr>
          </w:p>
          <w:p w:rsidR="006A3613" w:rsidRPr="00B533BC" w:rsidRDefault="006A3613" w:rsidP="006A3613">
            <w:pPr>
              <w:tabs>
                <w:tab w:val="left" w:pos="3435"/>
              </w:tabs>
              <w:jc w:val="both"/>
              <w:rPr>
                <w:sz w:val="22"/>
                <w:szCs w:val="22"/>
              </w:rPr>
            </w:pPr>
            <w:r w:rsidRPr="00B533BC">
              <w:rPr>
                <w:b/>
                <w:sz w:val="22"/>
                <w:szCs w:val="22"/>
              </w:rPr>
              <w:t>3.</w:t>
            </w:r>
            <w:r w:rsidRPr="00B533BC">
              <w:rPr>
                <w:sz w:val="22"/>
                <w:szCs w:val="22"/>
              </w:rPr>
              <w:t xml:space="preserve"> Company Name       : </w:t>
            </w:r>
            <w:r w:rsidRPr="00B533BC">
              <w:rPr>
                <w:b/>
                <w:sz w:val="22"/>
                <w:szCs w:val="22"/>
              </w:rPr>
              <w:t>S A GROUP OF INDUSTRIES.</w:t>
            </w:r>
          </w:p>
          <w:p w:rsidR="00EE4F82" w:rsidRDefault="004F714C" w:rsidP="006A36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A3613" w:rsidRPr="00343E34">
              <w:rPr>
                <w:sz w:val="22"/>
                <w:szCs w:val="22"/>
              </w:rPr>
              <w:t>Company category</w:t>
            </w:r>
            <w:r>
              <w:rPr>
                <w:sz w:val="22"/>
                <w:szCs w:val="22"/>
              </w:rPr>
              <w:t xml:space="preserve">        </w:t>
            </w:r>
            <w:r w:rsidR="006A3613" w:rsidRPr="00343E34">
              <w:rPr>
                <w:sz w:val="22"/>
                <w:szCs w:val="22"/>
              </w:rPr>
              <w:t xml:space="preserve">:  </w:t>
            </w:r>
            <w:r w:rsidR="006A3613" w:rsidRPr="0023210B">
              <w:rPr>
                <w:b/>
                <w:bCs/>
              </w:rPr>
              <w:t xml:space="preserve">S. A. Group </w:t>
            </w:r>
            <w:r w:rsidR="006A3613" w:rsidRPr="00343E34">
              <w:rPr>
                <w:sz w:val="22"/>
                <w:szCs w:val="22"/>
              </w:rPr>
              <w:t xml:space="preserve">is one of the leading manufacturing </w:t>
            </w:r>
            <w:r w:rsidR="00EE4F82" w:rsidRPr="00343E34">
              <w:rPr>
                <w:sz w:val="22"/>
                <w:szCs w:val="22"/>
              </w:rPr>
              <w:t xml:space="preserve">group </w:t>
            </w:r>
            <w:r w:rsidR="00EE4F82">
              <w:rPr>
                <w:sz w:val="22"/>
                <w:szCs w:val="22"/>
              </w:rPr>
              <w:t>of</w:t>
            </w:r>
          </w:p>
          <w:p w:rsidR="00EE4F82" w:rsidRDefault="004F714C" w:rsidP="006A36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E4F82" w:rsidRPr="00343E34">
              <w:rPr>
                <w:sz w:val="22"/>
                <w:szCs w:val="22"/>
              </w:rPr>
              <w:t>Companies</w:t>
            </w:r>
            <w:r w:rsidR="006A3613" w:rsidRPr="00343E34">
              <w:rPr>
                <w:sz w:val="22"/>
                <w:szCs w:val="22"/>
              </w:rPr>
              <w:t xml:space="preserve"> in Bangladesh with a diverse portfolio of investment. It has more</w:t>
            </w:r>
            <w:r w:rsidR="00DF4891">
              <w:rPr>
                <w:sz w:val="22"/>
                <w:szCs w:val="22"/>
              </w:rPr>
              <w:t xml:space="preserve"> </w:t>
            </w:r>
            <w:r w:rsidR="006A3613" w:rsidRPr="00343E34">
              <w:rPr>
                <w:sz w:val="22"/>
                <w:szCs w:val="22"/>
              </w:rPr>
              <w:t xml:space="preserve">than </w:t>
            </w:r>
          </w:p>
          <w:p w:rsidR="006A3613" w:rsidRPr="00343E34" w:rsidRDefault="004F714C" w:rsidP="006A36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A3613" w:rsidRPr="00343E34">
              <w:rPr>
                <w:sz w:val="22"/>
                <w:szCs w:val="22"/>
              </w:rPr>
              <w:t xml:space="preserve">eighteen </w:t>
            </w:r>
            <w:r w:rsidR="00BB1270">
              <w:rPr>
                <w:sz w:val="22"/>
                <w:szCs w:val="22"/>
              </w:rPr>
              <w:t>co</w:t>
            </w:r>
            <w:r w:rsidR="006A3613" w:rsidRPr="00343E34">
              <w:rPr>
                <w:sz w:val="22"/>
                <w:szCs w:val="22"/>
              </w:rPr>
              <w:t xml:space="preserve">ncerns in Bangladesh &amp; is growing very rapidly .                         </w:t>
            </w:r>
          </w:p>
          <w:p w:rsidR="006A3613" w:rsidRPr="00343E34" w:rsidRDefault="006A3613" w:rsidP="006A3613">
            <w:pPr>
              <w:ind w:left="1856"/>
              <w:jc w:val="both"/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 xml:space="preserve"> Designation    </w:t>
            </w:r>
            <w:r>
              <w:rPr>
                <w:sz w:val="22"/>
                <w:szCs w:val="22"/>
              </w:rPr>
              <w:t>:</w:t>
            </w:r>
            <w:r w:rsidRPr="00343E34">
              <w:rPr>
                <w:sz w:val="22"/>
                <w:szCs w:val="22"/>
              </w:rPr>
              <w:t xml:space="preserve"> Sr. Officer- Accounts &amp; Finance.</w:t>
            </w:r>
          </w:p>
          <w:p w:rsidR="006A3613" w:rsidRPr="00343E34" w:rsidRDefault="006A3613" w:rsidP="006A3613">
            <w:pPr>
              <w:ind w:left="1856"/>
              <w:jc w:val="both"/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 xml:space="preserve"> Period             : September </w:t>
            </w:r>
            <w:r>
              <w:rPr>
                <w:sz w:val="22"/>
                <w:szCs w:val="22"/>
              </w:rPr>
              <w:t>0</w:t>
            </w:r>
            <w:r w:rsidRPr="00343E34">
              <w:rPr>
                <w:sz w:val="22"/>
                <w:szCs w:val="22"/>
              </w:rPr>
              <w:t>1, 2008 to November 30,</w:t>
            </w:r>
            <w:r w:rsidR="00401489">
              <w:rPr>
                <w:sz w:val="22"/>
                <w:szCs w:val="22"/>
              </w:rPr>
              <w:t xml:space="preserve"> </w:t>
            </w:r>
            <w:r w:rsidRPr="00343E34">
              <w:rPr>
                <w:sz w:val="22"/>
                <w:szCs w:val="22"/>
              </w:rPr>
              <w:t>2010.</w:t>
            </w:r>
          </w:p>
          <w:p w:rsidR="006A3613" w:rsidRPr="00343E34" w:rsidRDefault="006A3613" w:rsidP="006A3613">
            <w:pPr>
              <w:ind w:left="1856"/>
              <w:jc w:val="both"/>
            </w:pPr>
            <w:r w:rsidRPr="00343E34">
              <w:rPr>
                <w:sz w:val="22"/>
                <w:szCs w:val="22"/>
              </w:rPr>
              <w:t xml:space="preserve"> </w:t>
            </w:r>
            <w:r w:rsidR="00E63BB6">
              <w:rPr>
                <w:sz w:val="22"/>
                <w:szCs w:val="22"/>
              </w:rPr>
              <w:t xml:space="preserve">Location         : </w:t>
            </w:r>
            <w:r w:rsidRPr="00343E34">
              <w:rPr>
                <w:sz w:val="22"/>
                <w:szCs w:val="22"/>
              </w:rPr>
              <w:t xml:space="preserve">Finlay House </w:t>
            </w:r>
            <w:r w:rsidR="00B42514" w:rsidRPr="00343E34">
              <w:rPr>
                <w:sz w:val="22"/>
                <w:szCs w:val="22"/>
              </w:rPr>
              <w:t>(3rd</w:t>
            </w:r>
            <w:r w:rsidRPr="00343E34">
              <w:rPr>
                <w:sz w:val="22"/>
                <w:szCs w:val="22"/>
              </w:rPr>
              <w:t xml:space="preserve"> floor), Agrabad, Chittagong.</w:t>
            </w:r>
          </w:p>
          <w:p w:rsidR="006A3613" w:rsidRDefault="006A3613" w:rsidP="006A3613">
            <w:pPr>
              <w:ind w:left="1856"/>
              <w:jc w:val="both"/>
            </w:pPr>
          </w:p>
          <w:p w:rsidR="006A3613" w:rsidRPr="00343E34" w:rsidRDefault="006A3613" w:rsidP="006A3613">
            <w:pPr>
              <w:ind w:left="1856"/>
              <w:jc w:val="both"/>
            </w:pPr>
          </w:p>
          <w:p w:rsidR="006A3613" w:rsidRPr="00FA3ADF" w:rsidRDefault="006A3613" w:rsidP="00FA3ADF">
            <w:pPr>
              <w:tabs>
                <w:tab w:val="left" w:pos="3435"/>
              </w:tabs>
              <w:jc w:val="both"/>
              <w:rPr>
                <w:b/>
                <w:sz w:val="22"/>
                <w:szCs w:val="22"/>
              </w:rPr>
            </w:pPr>
            <w:r w:rsidRPr="00FA3ADF">
              <w:rPr>
                <w:b/>
                <w:sz w:val="22"/>
                <w:szCs w:val="22"/>
              </w:rPr>
              <w:t xml:space="preserve"> 4.  </w:t>
            </w:r>
            <w:r w:rsidRPr="00FA3ADF">
              <w:rPr>
                <w:sz w:val="22"/>
                <w:szCs w:val="22"/>
              </w:rPr>
              <w:t>Company Name</w:t>
            </w:r>
            <w:r w:rsidRPr="00FA3ADF">
              <w:rPr>
                <w:b/>
                <w:sz w:val="22"/>
                <w:szCs w:val="22"/>
              </w:rPr>
              <w:t xml:space="preserve">     : SUNMAN GROUP OF COMPANIES.</w:t>
            </w:r>
          </w:p>
          <w:p w:rsidR="00FA3ADF" w:rsidRDefault="004F714C" w:rsidP="00FA3AD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A3613" w:rsidRPr="00343E34">
              <w:rPr>
                <w:sz w:val="22"/>
                <w:szCs w:val="22"/>
              </w:rPr>
              <w:t>Company Category</w:t>
            </w:r>
            <w:r w:rsidR="003D7E5F">
              <w:rPr>
                <w:sz w:val="22"/>
                <w:szCs w:val="22"/>
              </w:rPr>
              <w:t xml:space="preserve">      :</w:t>
            </w:r>
            <w:r w:rsidR="006A3613" w:rsidRPr="00343E34">
              <w:rPr>
                <w:sz w:val="22"/>
                <w:szCs w:val="22"/>
              </w:rPr>
              <w:t xml:space="preserve">100% Export oriented garments &amp; garments </w:t>
            </w:r>
            <w:r w:rsidR="00FA3ADF">
              <w:rPr>
                <w:sz w:val="22"/>
                <w:szCs w:val="22"/>
              </w:rPr>
              <w:t>accessories</w:t>
            </w:r>
          </w:p>
          <w:p w:rsidR="00FA3ADF" w:rsidRDefault="004F714C" w:rsidP="00FA3AD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A3613" w:rsidRPr="00343E34">
              <w:rPr>
                <w:sz w:val="22"/>
                <w:szCs w:val="22"/>
              </w:rPr>
              <w:t xml:space="preserve">manufacturing and textile industries, consisting of more than 40 factories  located </w:t>
            </w:r>
          </w:p>
          <w:p w:rsidR="006A3613" w:rsidRPr="00343E34" w:rsidRDefault="004F714C" w:rsidP="00FA3AD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6A3613" w:rsidRPr="00343E34">
              <w:rPr>
                <w:sz w:val="22"/>
                <w:szCs w:val="22"/>
              </w:rPr>
              <w:t>in nationally and internationally.</w:t>
            </w:r>
          </w:p>
          <w:p w:rsidR="006A3613" w:rsidRPr="00343E34" w:rsidRDefault="006A3613" w:rsidP="006A3613">
            <w:pPr>
              <w:ind w:left="1856"/>
              <w:jc w:val="both"/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>Designation     : Executive- Accounts</w:t>
            </w:r>
          </w:p>
          <w:p w:rsidR="006A3613" w:rsidRPr="00343E34" w:rsidRDefault="006A3613" w:rsidP="006A3613">
            <w:pPr>
              <w:ind w:left="1856"/>
              <w:jc w:val="both"/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 xml:space="preserve">Period          </w:t>
            </w:r>
            <w:r w:rsidR="00017004">
              <w:rPr>
                <w:sz w:val="22"/>
                <w:szCs w:val="22"/>
              </w:rPr>
              <w:t xml:space="preserve"> </w:t>
            </w:r>
            <w:r w:rsidRPr="00343E34">
              <w:rPr>
                <w:sz w:val="22"/>
                <w:szCs w:val="22"/>
              </w:rPr>
              <w:t xml:space="preserve">  : February</w:t>
            </w:r>
            <w:r>
              <w:rPr>
                <w:sz w:val="22"/>
                <w:szCs w:val="22"/>
              </w:rPr>
              <w:t xml:space="preserve"> 01</w:t>
            </w:r>
            <w:r w:rsidRPr="00343E34">
              <w:rPr>
                <w:sz w:val="22"/>
                <w:szCs w:val="22"/>
              </w:rPr>
              <w:t>, 2006 to August</w:t>
            </w:r>
            <w:r>
              <w:rPr>
                <w:sz w:val="22"/>
                <w:szCs w:val="22"/>
              </w:rPr>
              <w:t xml:space="preserve"> 31</w:t>
            </w:r>
            <w:r w:rsidRPr="00343E34">
              <w:rPr>
                <w:sz w:val="22"/>
                <w:szCs w:val="22"/>
              </w:rPr>
              <w:t>, 2008</w:t>
            </w:r>
          </w:p>
          <w:p w:rsidR="00BE5091" w:rsidRDefault="00017004" w:rsidP="004D613E">
            <w:pPr>
              <w:ind w:left="185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         : </w:t>
            </w:r>
            <w:r w:rsidR="006A3613" w:rsidRPr="00343E34">
              <w:rPr>
                <w:sz w:val="22"/>
                <w:szCs w:val="22"/>
              </w:rPr>
              <w:t xml:space="preserve"> CDA Annex Building (2</w:t>
            </w:r>
            <w:r w:rsidR="006A3613" w:rsidRPr="00343E34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Floor), Kotwali, </w:t>
            </w:r>
            <w:r w:rsidRPr="00343E34">
              <w:rPr>
                <w:sz w:val="22"/>
                <w:szCs w:val="22"/>
              </w:rPr>
              <w:t>Chittagong</w:t>
            </w:r>
            <w:r>
              <w:rPr>
                <w:sz w:val="22"/>
                <w:szCs w:val="22"/>
              </w:rPr>
              <w:t>.</w:t>
            </w:r>
          </w:p>
          <w:p w:rsidR="000761D9" w:rsidRPr="004D613E" w:rsidRDefault="000761D9" w:rsidP="004D613E">
            <w:pPr>
              <w:ind w:left="1856"/>
              <w:jc w:val="both"/>
              <w:rPr>
                <w:sz w:val="22"/>
                <w:szCs w:val="22"/>
              </w:rPr>
            </w:pPr>
          </w:p>
        </w:tc>
      </w:tr>
    </w:tbl>
    <w:p w:rsidR="00447448" w:rsidRDefault="00447448" w:rsidP="000A5E4B">
      <w:pPr>
        <w:widowControl w:val="0"/>
        <w:autoSpaceDE w:val="0"/>
        <w:rPr>
          <w:rFonts w:ascii="Tahoma" w:hAnsi="Tahoma" w:cs="Tahoma"/>
          <w:color w:val="FFFFFF"/>
          <w:sz w:val="10"/>
          <w:szCs w:val="10"/>
          <w:shd w:val="clear" w:color="auto" w:fill="0084D1"/>
        </w:rPr>
      </w:pPr>
    </w:p>
    <w:p w:rsidR="004D613E" w:rsidRDefault="004D613E" w:rsidP="000A5E4B">
      <w:pPr>
        <w:widowControl w:val="0"/>
        <w:autoSpaceDE w:val="0"/>
        <w:rPr>
          <w:rFonts w:ascii="Tahoma" w:hAnsi="Tahoma" w:cs="Tahoma"/>
          <w:color w:val="FFFFFF"/>
          <w:sz w:val="10"/>
          <w:szCs w:val="10"/>
          <w:shd w:val="clear" w:color="auto" w:fill="0084D1"/>
        </w:rPr>
      </w:pPr>
    </w:p>
    <w:p w:rsidR="004D613E" w:rsidRDefault="004D613E" w:rsidP="000A5E4B">
      <w:pPr>
        <w:widowControl w:val="0"/>
        <w:autoSpaceDE w:val="0"/>
        <w:rPr>
          <w:rFonts w:ascii="Tahoma" w:hAnsi="Tahoma" w:cs="Tahoma"/>
          <w:color w:val="FFFFFF"/>
          <w:sz w:val="10"/>
          <w:szCs w:val="10"/>
          <w:shd w:val="clear" w:color="auto" w:fill="0084D1"/>
        </w:rPr>
      </w:pPr>
    </w:p>
    <w:p w:rsidR="004D613E" w:rsidRDefault="004D613E" w:rsidP="000A5E4B">
      <w:pPr>
        <w:widowControl w:val="0"/>
        <w:autoSpaceDE w:val="0"/>
        <w:rPr>
          <w:rFonts w:ascii="Tahoma" w:hAnsi="Tahoma" w:cs="Tahoma"/>
          <w:color w:val="FFFFFF"/>
          <w:sz w:val="10"/>
          <w:szCs w:val="10"/>
          <w:shd w:val="clear" w:color="auto" w:fill="0084D1"/>
        </w:rPr>
      </w:pPr>
    </w:p>
    <w:p w:rsidR="009549AD" w:rsidRPr="00690485" w:rsidRDefault="00447448" w:rsidP="000A5E4B">
      <w:pPr>
        <w:widowControl w:val="0"/>
        <w:autoSpaceDE w:val="0"/>
        <w:rPr>
          <w:rFonts w:ascii="Tahoma" w:hAnsi="Tahoma" w:cs="Tahoma"/>
          <w:color w:val="FFFFFF"/>
          <w:sz w:val="20"/>
          <w:szCs w:val="20"/>
          <w:shd w:val="clear" w:color="auto" w:fill="0084D1"/>
        </w:rPr>
      </w:pPr>
      <w:r w:rsidRPr="008E0254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Computer Education</w:t>
      </w:r>
      <w:r w:rsidR="000A5E4B" w:rsidRPr="00690485">
        <w:rPr>
          <w:rFonts w:ascii="Tahoma" w:hAnsi="Tahoma" w:cs="Tahoma"/>
          <w:color w:val="FFFFFF"/>
          <w:sz w:val="20"/>
          <w:szCs w:val="20"/>
          <w:shd w:val="clear" w:color="auto" w:fill="0084D1"/>
        </w:rPr>
        <w:t>:</w:t>
      </w:r>
    </w:p>
    <w:tbl>
      <w:tblPr>
        <w:tblpPr w:leftFromText="180" w:rightFromText="180" w:vertAnchor="text" w:tblpY="1"/>
        <w:tblOverlap w:val="never"/>
        <w:tblW w:w="102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5"/>
        <w:gridCol w:w="8910"/>
      </w:tblGrid>
      <w:tr w:rsidR="0003761A" w:rsidRPr="00690485" w:rsidTr="00447448">
        <w:trPr>
          <w:trHeight w:val="1082"/>
        </w:trPr>
        <w:tc>
          <w:tcPr>
            <w:tcW w:w="1365" w:type="dxa"/>
            <w:shd w:val="clear" w:color="auto" w:fill="999999"/>
          </w:tcPr>
          <w:p w:rsidR="0003761A" w:rsidRPr="00690485" w:rsidRDefault="0003761A" w:rsidP="0003761A">
            <w:pPr>
              <w:snapToGrid w:val="0"/>
              <w:ind w:right="630"/>
              <w:rPr>
                <w:rFonts w:ascii="Tahoma" w:hAnsi="Tahoma" w:cs="Tahoma"/>
                <w:sz w:val="20"/>
                <w:szCs w:val="20"/>
              </w:rPr>
            </w:pPr>
          </w:p>
          <w:p w:rsidR="0003761A" w:rsidRPr="00690485" w:rsidRDefault="0003761A" w:rsidP="0003761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3761A" w:rsidRPr="00690485" w:rsidRDefault="0003761A" w:rsidP="0003761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910" w:type="dxa"/>
            <w:shd w:val="clear" w:color="auto" w:fill="auto"/>
          </w:tcPr>
          <w:p w:rsidR="00447448" w:rsidRPr="00343E34" w:rsidRDefault="00447448" w:rsidP="00447448">
            <w:pPr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>Application package: MS Word, Excel, Access, Power point</w:t>
            </w:r>
          </w:p>
          <w:p w:rsidR="00447448" w:rsidRPr="00343E34" w:rsidRDefault="00447448" w:rsidP="00447448">
            <w:pPr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>Operating System    : Windows XP, Windows 2000</w:t>
            </w:r>
            <w:r>
              <w:rPr>
                <w:sz w:val="22"/>
                <w:szCs w:val="22"/>
              </w:rPr>
              <w:t>, Windows 2007</w:t>
            </w:r>
          </w:p>
          <w:p w:rsidR="00447448" w:rsidRPr="00343E34" w:rsidRDefault="00447448" w:rsidP="00447448">
            <w:pPr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>E-mail Function       : Outlook Express, Eudora</w:t>
            </w:r>
          </w:p>
          <w:p w:rsidR="00447448" w:rsidRPr="00343E34" w:rsidRDefault="00447448" w:rsidP="00447448">
            <w:pPr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 xml:space="preserve">Experience in Accounting Software: </w:t>
            </w:r>
            <w:r>
              <w:rPr>
                <w:sz w:val="22"/>
                <w:szCs w:val="22"/>
              </w:rPr>
              <w:t>Tally &amp; a</w:t>
            </w:r>
            <w:r w:rsidRPr="00343E34">
              <w:rPr>
                <w:sz w:val="22"/>
                <w:szCs w:val="22"/>
              </w:rPr>
              <w:t>ble to work in ERP environment.</w:t>
            </w:r>
          </w:p>
          <w:p w:rsidR="0003761A" w:rsidRPr="00690485" w:rsidRDefault="0003761A" w:rsidP="0003761A">
            <w:pPr>
              <w:jc w:val="both"/>
              <w:rPr>
                <w:rFonts w:ascii="Tahoma" w:hAnsi="Tahoma"/>
                <w:iCs/>
                <w:sz w:val="20"/>
                <w:szCs w:val="20"/>
              </w:rPr>
            </w:pPr>
          </w:p>
        </w:tc>
      </w:tr>
    </w:tbl>
    <w:p w:rsidR="000A5E4B" w:rsidRDefault="000A5E4B" w:rsidP="009549AD">
      <w:pPr>
        <w:tabs>
          <w:tab w:val="left" w:pos="3615"/>
        </w:tabs>
        <w:rPr>
          <w:rFonts w:ascii="Tahoma" w:hAnsi="Tahoma" w:cs="Tahoma"/>
          <w:sz w:val="20"/>
          <w:szCs w:val="20"/>
        </w:rPr>
      </w:pPr>
    </w:p>
    <w:p w:rsidR="004D613E" w:rsidRDefault="004D613E" w:rsidP="009549AD">
      <w:pPr>
        <w:tabs>
          <w:tab w:val="left" w:pos="3615"/>
        </w:tabs>
        <w:rPr>
          <w:rFonts w:ascii="Tahoma" w:hAnsi="Tahoma" w:cs="Tahoma"/>
          <w:sz w:val="20"/>
          <w:szCs w:val="20"/>
        </w:rPr>
      </w:pPr>
    </w:p>
    <w:p w:rsidR="006A17EF" w:rsidRPr="00690485" w:rsidRDefault="004F5222" w:rsidP="00447448">
      <w:pPr>
        <w:widowControl w:val="0"/>
        <w:autoSpaceDE w:val="0"/>
        <w:rPr>
          <w:rFonts w:ascii="Tahoma" w:hAnsi="Tahoma" w:cs="Tahoma"/>
          <w:color w:val="FFFFFF"/>
          <w:sz w:val="20"/>
          <w:szCs w:val="20"/>
          <w:shd w:val="clear" w:color="auto" w:fill="0084D1"/>
        </w:rPr>
      </w:pPr>
      <w:r w:rsidRPr="008E0254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Language Proficiency</w:t>
      </w:r>
      <w:r w:rsidR="00447448" w:rsidRPr="00690485">
        <w:rPr>
          <w:rFonts w:ascii="Tahoma" w:hAnsi="Tahoma" w:cs="Tahoma"/>
          <w:color w:val="FFFFFF"/>
          <w:sz w:val="20"/>
          <w:szCs w:val="20"/>
          <w:shd w:val="clear" w:color="auto" w:fill="0084D1"/>
        </w:rPr>
        <w:t>:</w:t>
      </w:r>
    </w:p>
    <w:tbl>
      <w:tblPr>
        <w:tblpPr w:leftFromText="180" w:rightFromText="180" w:vertAnchor="text" w:tblpY="1"/>
        <w:tblOverlap w:val="never"/>
        <w:tblW w:w="102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5"/>
        <w:gridCol w:w="8910"/>
      </w:tblGrid>
      <w:tr w:rsidR="00447448" w:rsidRPr="00690485" w:rsidTr="004F5222">
        <w:trPr>
          <w:trHeight w:val="631"/>
        </w:trPr>
        <w:tc>
          <w:tcPr>
            <w:tcW w:w="1365" w:type="dxa"/>
            <w:shd w:val="clear" w:color="auto" w:fill="999999"/>
          </w:tcPr>
          <w:p w:rsidR="00447448" w:rsidRPr="00690485" w:rsidRDefault="00447448" w:rsidP="004F4602">
            <w:pPr>
              <w:snapToGrid w:val="0"/>
              <w:ind w:right="630"/>
              <w:rPr>
                <w:rFonts w:ascii="Tahoma" w:hAnsi="Tahoma" w:cs="Tahoma"/>
                <w:sz w:val="20"/>
                <w:szCs w:val="20"/>
              </w:rPr>
            </w:pPr>
          </w:p>
          <w:p w:rsidR="00447448" w:rsidRPr="00690485" w:rsidRDefault="00447448" w:rsidP="004F460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47448" w:rsidRPr="00690485" w:rsidRDefault="00447448" w:rsidP="004F460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910" w:type="dxa"/>
            <w:shd w:val="clear" w:color="auto" w:fill="auto"/>
          </w:tcPr>
          <w:p w:rsidR="004F5222" w:rsidRPr="004F5222" w:rsidRDefault="004F5222" w:rsidP="004F5222">
            <w:pPr>
              <w:rPr>
                <w:sz w:val="22"/>
                <w:szCs w:val="22"/>
              </w:rPr>
            </w:pPr>
            <w:r w:rsidRPr="004F5222">
              <w:rPr>
                <w:sz w:val="22"/>
                <w:szCs w:val="22"/>
              </w:rPr>
              <w:t>Proficient in English as it is my medium of study.</w:t>
            </w:r>
          </w:p>
          <w:p w:rsidR="004D613E" w:rsidRPr="004D613E" w:rsidRDefault="004F5222" w:rsidP="004D613E">
            <w:pPr>
              <w:rPr>
                <w:sz w:val="22"/>
                <w:szCs w:val="22"/>
              </w:rPr>
            </w:pPr>
            <w:r w:rsidRPr="004F5222">
              <w:rPr>
                <w:sz w:val="22"/>
                <w:szCs w:val="22"/>
              </w:rPr>
              <w:t xml:space="preserve">  Bengali as i</w:t>
            </w:r>
            <w:r w:rsidR="004D613E">
              <w:rPr>
                <w:sz w:val="22"/>
                <w:szCs w:val="22"/>
              </w:rPr>
              <w:t>t is the mother tongue.</w:t>
            </w:r>
          </w:p>
        </w:tc>
      </w:tr>
    </w:tbl>
    <w:p w:rsidR="00447448" w:rsidRDefault="00447448" w:rsidP="009549AD">
      <w:pPr>
        <w:tabs>
          <w:tab w:val="left" w:pos="3615"/>
        </w:tabs>
        <w:rPr>
          <w:rFonts w:ascii="Tahoma" w:hAnsi="Tahoma" w:cs="Tahoma"/>
          <w:sz w:val="20"/>
          <w:szCs w:val="20"/>
        </w:rPr>
      </w:pPr>
    </w:p>
    <w:p w:rsidR="004D613E" w:rsidRPr="00690485" w:rsidRDefault="004D613E" w:rsidP="009549AD">
      <w:pPr>
        <w:tabs>
          <w:tab w:val="left" w:pos="3615"/>
        </w:tabs>
        <w:rPr>
          <w:rFonts w:ascii="Tahoma" w:hAnsi="Tahoma" w:cs="Tahoma"/>
          <w:sz w:val="20"/>
          <w:szCs w:val="20"/>
        </w:rPr>
      </w:pPr>
    </w:p>
    <w:p w:rsidR="00386839" w:rsidRDefault="00AD4D46" w:rsidP="00007958">
      <w:pPr>
        <w:widowControl w:val="0"/>
        <w:autoSpaceDE w:val="0"/>
        <w:spacing w:before="100" w:after="100"/>
        <w:rPr>
          <w:rFonts w:ascii="Tahoma" w:hAnsi="Tahoma" w:cs="Tahoma"/>
          <w:color w:val="FFFFFF"/>
          <w:sz w:val="20"/>
          <w:szCs w:val="20"/>
          <w:shd w:val="clear" w:color="auto" w:fill="0084D1"/>
        </w:rPr>
      </w:pPr>
      <w:r w:rsidRPr="008E0254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Professional  Qualification</w:t>
      </w:r>
      <w:r w:rsidR="00EF5646" w:rsidRPr="00690485">
        <w:rPr>
          <w:rFonts w:ascii="Tahoma" w:hAnsi="Tahoma" w:cs="Tahoma"/>
          <w:color w:val="FFFFFF"/>
          <w:sz w:val="20"/>
          <w:szCs w:val="20"/>
          <w:shd w:val="clear" w:color="auto" w:fill="0084D1"/>
        </w:rPr>
        <w:t>:</w:t>
      </w:r>
    </w:p>
    <w:tbl>
      <w:tblPr>
        <w:tblpPr w:leftFromText="180" w:rightFromText="180" w:vertAnchor="text" w:tblpY="1"/>
        <w:tblOverlap w:val="never"/>
        <w:tblW w:w="102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5"/>
        <w:gridCol w:w="8910"/>
      </w:tblGrid>
      <w:tr w:rsidR="00AD4D46" w:rsidRPr="00690485" w:rsidTr="00AD4D46">
        <w:trPr>
          <w:trHeight w:val="362"/>
        </w:trPr>
        <w:tc>
          <w:tcPr>
            <w:tcW w:w="1365" w:type="dxa"/>
            <w:shd w:val="clear" w:color="auto" w:fill="999999"/>
          </w:tcPr>
          <w:p w:rsidR="00AD4D46" w:rsidRPr="00690485" w:rsidRDefault="00AD4D46" w:rsidP="00AD4D46">
            <w:pPr>
              <w:snapToGrid w:val="0"/>
              <w:ind w:right="630"/>
              <w:rPr>
                <w:rFonts w:ascii="Tahoma" w:hAnsi="Tahoma" w:cs="Tahoma"/>
                <w:sz w:val="20"/>
                <w:szCs w:val="20"/>
              </w:rPr>
            </w:pPr>
          </w:p>
          <w:p w:rsidR="00AD4D46" w:rsidRPr="00690485" w:rsidRDefault="00AD4D46" w:rsidP="004F460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910" w:type="dxa"/>
            <w:shd w:val="clear" w:color="auto" w:fill="auto"/>
          </w:tcPr>
          <w:p w:rsidR="00AD4D46" w:rsidRPr="00343E34" w:rsidRDefault="00AD4D46" w:rsidP="00AD4D46">
            <w:pPr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 xml:space="preserve">The Institute of Cost and Management Accountants of Bangladesh. </w:t>
            </w:r>
            <w:r w:rsidRPr="008E0254">
              <w:rPr>
                <w:b/>
                <w:sz w:val="22"/>
                <w:szCs w:val="22"/>
              </w:rPr>
              <w:t>(ICMAB)</w:t>
            </w:r>
            <w:r w:rsidRPr="00343E34">
              <w:rPr>
                <w:sz w:val="22"/>
                <w:szCs w:val="22"/>
              </w:rPr>
              <w:t xml:space="preserve"> Chittagong Branch.</w:t>
            </w:r>
          </w:p>
          <w:p w:rsidR="00115A58" w:rsidRDefault="00AD4D46" w:rsidP="00115A58">
            <w:pPr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>Student of Final Level (</w:t>
            </w:r>
            <w:r w:rsidRPr="009E7416">
              <w:rPr>
                <w:b/>
                <w:sz w:val="22"/>
                <w:szCs w:val="22"/>
              </w:rPr>
              <w:t>PL-I</w:t>
            </w:r>
            <w:r w:rsidR="00601FEE" w:rsidRPr="009E7416">
              <w:rPr>
                <w:b/>
                <w:sz w:val="22"/>
                <w:szCs w:val="22"/>
              </w:rPr>
              <w:t>V</w:t>
            </w:r>
            <w:r w:rsidRPr="00343E34">
              <w:rPr>
                <w:sz w:val="22"/>
                <w:szCs w:val="22"/>
              </w:rPr>
              <w:t xml:space="preserve">) and have completed </w:t>
            </w:r>
            <w:r w:rsidR="00601FEE">
              <w:rPr>
                <w:sz w:val="22"/>
                <w:szCs w:val="22"/>
              </w:rPr>
              <w:t>(</w:t>
            </w:r>
            <w:r w:rsidR="00601FEE" w:rsidRPr="00601FEE">
              <w:rPr>
                <w:b/>
                <w:sz w:val="22"/>
                <w:szCs w:val="22"/>
              </w:rPr>
              <w:t>CMA- Inter</w:t>
            </w:r>
            <w:r w:rsidR="00601FEE">
              <w:rPr>
                <w:sz w:val="22"/>
                <w:szCs w:val="22"/>
              </w:rPr>
              <w:t>) &amp;</w:t>
            </w:r>
            <w:r w:rsidR="00D15F3F">
              <w:rPr>
                <w:b/>
                <w:sz w:val="22"/>
                <w:szCs w:val="22"/>
              </w:rPr>
              <w:t>16</w:t>
            </w:r>
            <w:r w:rsidRPr="008E0254">
              <w:rPr>
                <w:b/>
                <w:sz w:val="22"/>
                <w:szCs w:val="22"/>
              </w:rPr>
              <w:t>00</w:t>
            </w:r>
            <w:r w:rsidR="004D613E">
              <w:rPr>
                <w:sz w:val="22"/>
                <w:szCs w:val="22"/>
              </w:rPr>
              <w:t xml:space="preserve"> marks</w:t>
            </w:r>
            <w:r w:rsidR="00B01E92">
              <w:rPr>
                <w:sz w:val="22"/>
                <w:szCs w:val="22"/>
              </w:rPr>
              <w:t xml:space="preserve"> (</w:t>
            </w:r>
            <w:r w:rsidR="00115A58">
              <w:rPr>
                <w:sz w:val="22"/>
                <w:szCs w:val="22"/>
              </w:rPr>
              <w:t xml:space="preserve"> out of </w:t>
            </w:r>
            <w:r w:rsidR="00115A58" w:rsidRPr="00BB5F88">
              <w:rPr>
                <w:b/>
                <w:sz w:val="22"/>
                <w:szCs w:val="22"/>
              </w:rPr>
              <w:t xml:space="preserve">2000 </w:t>
            </w:r>
          </w:p>
          <w:p w:rsidR="00AD4D46" w:rsidRPr="004D613E" w:rsidRDefault="00115A58" w:rsidP="00115A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Marks.</w:t>
            </w:r>
            <w:r w:rsidR="00B01E92">
              <w:rPr>
                <w:sz w:val="22"/>
                <w:szCs w:val="22"/>
              </w:rPr>
              <w:t>)</w:t>
            </w:r>
          </w:p>
        </w:tc>
      </w:tr>
    </w:tbl>
    <w:p w:rsidR="00AD4D46" w:rsidRDefault="00AD4D46" w:rsidP="00AD4D46">
      <w:pPr>
        <w:tabs>
          <w:tab w:val="left" w:pos="3615"/>
        </w:tabs>
        <w:rPr>
          <w:rFonts w:ascii="Tahoma" w:hAnsi="Tahoma" w:cs="Tahoma"/>
          <w:sz w:val="20"/>
          <w:szCs w:val="20"/>
        </w:rPr>
      </w:pPr>
    </w:p>
    <w:p w:rsidR="004D613E" w:rsidRDefault="004D613E" w:rsidP="00AD4D46">
      <w:pPr>
        <w:tabs>
          <w:tab w:val="left" w:pos="3615"/>
        </w:tabs>
        <w:rPr>
          <w:rFonts w:ascii="Tahoma" w:hAnsi="Tahoma" w:cs="Tahoma"/>
          <w:sz w:val="20"/>
          <w:szCs w:val="20"/>
        </w:rPr>
      </w:pPr>
    </w:p>
    <w:p w:rsidR="004D613E" w:rsidRDefault="004D613E" w:rsidP="00AD4D46">
      <w:pPr>
        <w:tabs>
          <w:tab w:val="left" w:pos="3615"/>
        </w:tabs>
        <w:rPr>
          <w:rFonts w:ascii="Tahoma" w:hAnsi="Tahoma" w:cs="Tahoma"/>
          <w:sz w:val="20"/>
          <w:szCs w:val="20"/>
        </w:rPr>
      </w:pPr>
    </w:p>
    <w:p w:rsidR="008E0254" w:rsidRPr="00690485" w:rsidRDefault="008E0254" w:rsidP="008E0254">
      <w:pPr>
        <w:widowControl w:val="0"/>
        <w:autoSpaceDE w:val="0"/>
        <w:spacing w:before="100" w:after="100"/>
        <w:rPr>
          <w:rFonts w:ascii="Tahoma" w:hAnsi="Tahoma" w:cs="Tahoma"/>
          <w:color w:val="FFFFFF"/>
          <w:sz w:val="18"/>
          <w:szCs w:val="18"/>
          <w:shd w:val="clear" w:color="auto" w:fill="0084D1"/>
        </w:rPr>
      </w:pPr>
      <w:r w:rsidRPr="008E0254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Academic Background</w:t>
      </w:r>
      <w:r w:rsidRPr="008E0254">
        <w:rPr>
          <w:rFonts w:ascii="Tahoma" w:hAnsi="Tahoma" w:cs="Tahoma"/>
          <w:b/>
          <w:color w:val="FFFFFF"/>
          <w:sz w:val="18"/>
          <w:szCs w:val="18"/>
          <w:u w:val="single"/>
          <w:shd w:val="clear" w:color="auto" w:fill="0084D1"/>
        </w:rPr>
        <w:t xml:space="preserve"> 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40"/>
        <w:gridCol w:w="7920"/>
      </w:tblGrid>
      <w:tr w:rsidR="008E0254" w:rsidRPr="00690485" w:rsidTr="00AC79D4">
        <w:trPr>
          <w:trHeight w:val="801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999999"/>
          </w:tcPr>
          <w:p w:rsidR="008E0254" w:rsidRPr="00AD2BDE" w:rsidRDefault="00A70274" w:rsidP="00A70274">
            <w:pPr>
              <w:snapToGrid w:val="0"/>
              <w:ind w:left="-270" w:firstLine="2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AD2BDE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M. Com </w:t>
            </w:r>
            <w:r w:rsidR="00AD2BDE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–</w:t>
            </w:r>
            <w:r w:rsidR="00CD7152" w:rsidRPr="00AD2BDE">
              <w:rPr>
                <w:rFonts w:ascii="Tahoma" w:hAnsi="Tahoma" w:cs="Tahoma"/>
                <w:b/>
                <w:sz w:val="18"/>
                <w:szCs w:val="18"/>
                <w:lang w:val="en-GB"/>
              </w:rPr>
              <w:t>2</w:t>
            </w:r>
            <w:r w:rsidRPr="00AD2BDE">
              <w:rPr>
                <w:rFonts w:ascii="Tahoma" w:hAnsi="Tahoma" w:cs="Tahoma"/>
                <w:b/>
                <w:sz w:val="18"/>
                <w:szCs w:val="18"/>
                <w:lang w:val="en-GB"/>
              </w:rPr>
              <w:t>003</w:t>
            </w:r>
            <w:r w:rsidR="00CD7152" w:rsidRPr="00AD2BDE"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</w:p>
          <w:p w:rsidR="00A70274" w:rsidRPr="00CD7152" w:rsidRDefault="00A70274" w:rsidP="00A70274">
            <w:pPr>
              <w:snapToGrid w:val="0"/>
              <w:ind w:left="-270" w:firstLine="2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D2BDE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(Held In 2005)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254" w:rsidRPr="00A70274" w:rsidRDefault="0047759F" w:rsidP="0047759F">
            <w:pPr>
              <w:pStyle w:val="Body1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>University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ab/>
              <w:t xml:space="preserve">  :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ab/>
              <w:t xml:space="preserve"> National University</w:t>
            </w:r>
          </w:p>
          <w:p w:rsidR="008E0254" w:rsidRPr="00A70274" w:rsidRDefault="0047759F" w:rsidP="0047759F">
            <w:pPr>
              <w:pStyle w:val="Body1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>Institute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 xml:space="preserve"> :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ab/>
              <w:t xml:space="preserve"> Govt. Commerce College, Chittagong.</w:t>
            </w:r>
          </w:p>
          <w:p w:rsidR="008E0254" w:rsidRPr="00A70274" w:rsidRDefault="0047759F" w:rsidP="0047759F">
            <w:pPr>
              <w:pStyle w:val="Body1"/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>Subject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ab/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ab/>
              <w:t xml:space="preserve">  :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ab/>
              <w:t xml:space="preserve"> Accounting</w:t>
            </w:r>
          </w:p>
          <w:p w:rsidR="008E0254" w:rsidRPr="00A70274" w:rsidRDefault="0047759F" w:rsidP="0047759F">
            <w:pPr>
              <w:pStyle w:val="Body1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>Result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ab/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ab/>
              <w:t xml:space="preserve">  :</w:t>
            </w:r>
            <w:r w:rsidR="008E0254" w:rsidRPr="00A70274">
              <w:rPr>
                <w:rFonts w:ascii="Times New Roman" w:hAnsi="Times New Roman"/>
                <w:sz w:val="20"/>
                <w:szCs w:val="20"/>
              </w:rPr>
              <w:tab/>
            </w:r>
            <w:r w:rsidR="00A70274" w:rsidRPr="00A70274">
              <w:rPr>
                <w:rFonts w:ascii="Times New Roman" w:hAnsi="Times New Roman"/>
                <w:sz w:val="22"/>
              </w:rPr>
              <w:t>2</w:t>
            </w:r>
            <w:r w:rsidR="00A70274" w:rsidRPr="00A70274">
              <w:rPr>
                <w:rFonts w:ascii="Times New Roman" w:hAnsi="Times New Roman"/>
                <w:sz w:val="22"/>
                <w:vertAlign w:val="superscript"/>
              </w:rPr>
              <w:t>nd</w:t>
            </w:r>
            <w:r w:rsidR="00A70274" w:rsidRPr="00A70274">
              <w:rPr>
                <w:rFonts w:ascii="Times New Roman" w:hAnsi="Times New Roman"/>
                <w:sz w:val="22"/>
              </w:rPr>
              <w:t xml:space="preserve"> Class</w:t>
            </w:r>
            <w:r w:rsidR="00AE56FD">
              <w:rPr>
                <w:rFonts w:ascii="Times New Roman" w:hAnsi="Times New Roman"/>
                <w:sz w:val="22"/>
              </w:rPr>
              <w:t>-</w:t>
            </w:r>
            <w:r w:rsidR="00515E52">
              <w:rPr>
                <w:rFonts w:ascii="Times New Roman" w:hAnsi="Times New Roman"/>
                <w:sz w:val="22"/>
              </w:rPr>
              <w:t xml:space="preserve"> Second</w:t>
            </w:r>
            <w:r w:rsidR="00A70274" w:rsidRPr="00A70274">
              <w:rPr>
                <w:rFonts w:ascii="Times New Roman" w:hAnsi="Times New Roman"/>
                <w:sz w:val="22"/>
              </w:rPr>
              <w:t>, Securing 59% marks.</w:t>
            </w:r>
          </w:p>
          <w:p w:rsidR="00A70274" w:rsidRPr="00A70274" w:rsidRDefault="00A70274" w:rsidP="00A70274">
            <w:pPr>
              <w:rPr>
                <w:sz w:val="22"/>
                <w:szCs w:val="22"/>
              </w:rPr>
            </w:pPr>
          </w:p>
          <w:p w:rsidR="00A70274" w:rsidRPr="00690485" w:rsidRDefault="00A70274" w:rsidP="004F4602">
            <w:pPr>
              <w:pStyle w:val="Body1"/>
              <w:spacing w:after="0"/>
              <w:ind w:firstLine="720"/>
              <w:rPr>
                <w:rFonts w:ascii="Tahoma" w:hAnsi="Tahoma"/>
                <w:sz w:val="20"/>
                <w:szCs w:val="20"/>
              </w:rPr>
            </w:pPr>
          </w:p>
        </w:tc>
      </w:tr>
      <w:tr w:rsidR="008E0254" w:rsidRPr="00690485" w:rsidTr="00AC79D4">
        <w:tblPrEx>
          <w:tblCellMar>
            <w:left w:w="108" w:type="dxa"/>
            <w:right w:w="108" w:type="dxa"/>
          </w:tblCellMar>
        </w:tblPrEx>
        <w:trPr>
          <w:trHeight w:val="94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999999"/>
          </w:tcPr>
          <w:p w:rsidR="008E0254" w:rsidRPr="00AD2BDE" w:rsidRDefault="008E0254" w:rsidP="004F4602">
            <w:pPr>
              <w:snapToGrid w:val="0"/>
              <w:jc w:val="both"/>
              <w:rPr>
                <w:b/>
                <w:sz w:val="20"/>
                <w:szCs w:val="20"/>
              </w:rPr>
            </w:pPr>
            <w:r w:rsidRPr="00AD2BDE">
              <w:rPr>
                <w:b/>
                <w:sz w:val="20"/>
                <w:szCs w:val="20"/>
              </w:rPr>
              <w:t>B.</w:t>
            </w:r>
            <w:r w:rsidR="000253BC" w:rsidRPr="00AD2BDE">
              <w:rPr>
                <w:b/>
                <w:sz w:val="20"/>
                <w:szCs w:val="20"/>
              </w:rPr>
              <w:t>Com</w:t>
            </w:r>
            <w:r w:rsidRPr="00AD2BDE">
              <w:rPr>
                <w:b/>
                <w:sz w:val="20"/>
                <w:szCs w:val="20"/>
              </w:rPr>
              <w:t xml:space="preserve"> (Pass)-</w:t>
            </w:r>
            <w:r w:rsidR="000253BC" w:rsidRPr="00AD2BDE">
              <w:rPr>
                <w:b/>
                <w:sz w:val="20"/>
                <w:szCs w:val="20"/>
              </w:rPr>
              <w:t>2000</w:t>
            </w:r>
          </w:p>
          <w:p w:rsidR="008E0254" w:rsidRPr="00690485" w:rsidRDefault="008E0254" w:rsidP="004F4602">
            <w:pPr>
              <w:snapToGrid w:val="0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254" w:rsidRPr="000253BC" w:rsidRDefault="008E0254" w:rsidP="004F4602">
            <w:pPr>
              <w:pStyle w:val="Body1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53BC">
              <w:rPr>
                <w:rFonts w:ascii="Times New Roman" w:hAnsi="Times New Roman"/>
                <w:sz w:val="20"/>
                <w:szCs w:val="20"/>
              </w:rPr>
              <w:t>University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  <w:t>: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  <w:t>National University</w:t>
            </w:r>
          </w:p>
          <w:p w:rsidR="008E0254" w:rsidRPr="000253BC" w:rsidRDefault="008E0254" w:rsidP="004F4602">
            <w:pPr>
              <w:pStyle w:val="Body1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53BC">
              <w:rPr>
                <w:rFonts w:ascii="Times New Roman" w:hAnsi="Times New Roman"/>
                <w:sz w:val="20"/>
                <w:szCs w:val="20"/>
              </w:rPr>
              <w:t>Institute</w:t>
            </w:r>
            <w:r w:rsidR="0047759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  <w:t>: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</w:r>
            <w:r w:rsidR="00D46E4F">
              <w:rPr>
                <w:rFonts w:ascii="Times New Roman" w:hAnsi="Times New Roman"/>
                <w:sz w:val="20"/>
                <w:szCs w:val="20"/>
              </w:rPr>
              <w:t xml:space="preserve">Govt. 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>Hazi Muhammad Mohsin College, Chittagong.</w:t>
            </w:r>
          </w:p>
          <w:p w:rsidR="008E0254" w:rsidRPr="00690485" w:rsidRDefault="008E0254" w:rsidP="00BA6DD3">
            <w:pPr>
              <w:pStyle w:val="Body1"/>
              <w:spacing w:after="0"/>
              <w:rPr>
                <w:rFonts w:ascii="Tahoma" w:hAnsi="Tahoma"/>
                <w:sz w:val="20"/>
                <w:szCs w:val="20"/>
              </w:rPr>
            </w:pPr>
            <w:r w:rsidRPr="000253BC">
              <w:rPr>
                <w:rFonts w:ascii="Times New Roman" w:hAnsi="Times New Roman"/>
                <w:sz w:val="20"/>
                <w:szCs w:val="20"/>
              </w:rPr>
              <w:t>Result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  <w:t>: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</w:r>
            <w:r w:rsidR="000253BC" w:rsidRPr="000253BC">
              <w:rPr>
                <w:rFonts w:ascii="Times New Roman" w:hAnsi="Times New Roman"/>
                <w:sz w:val="22"/>
              </w:rPr>
              <w:t>3</w:t>
            </w:r>
            <w:r w:rsidR="000253BC" w:rsidRPr="000253BC">
              <w:rPr>
                <w:rFonts w:ascii="Times New Roman" w:hAnsi="Times New Roman"/>
                <w:sz w:val="22"/>
                <w:vertAlign w:val="superscript"/>
              </w:rPr>
              <w:t>rd</w:t>
            </w:r>
            <w:r w:rsidR="000253BC" w:rsidRPr="000253BC">
              <w:rPr>
                <w:rFonts w:ascii="Times New Roman" w:hAnsi="Times New Roman"/>
                <w:sz w:val="22"/>
              </w:rPr>
              <w:t xml:space="preserve"> Class, Securing 39.80% marks</w:t>
            </w:r>
          </w:p>
        </w:tc>
      </w:tr>
      <w:tr w:rsidR="008E0254" w:rsidRPr="00690485" w:rsidTr="00AC79D4">
        <w:tblPrEx>
          <w:tblCellMar>
            <w:left w:w="108" w:type="dxa"/>
            <w:right w:w="108" w:type="dxa"/>
          </w:tblCellMar>
        </w:tblPrEx>
        <w:trPr>
          <w:trHeight w:val="767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999999"/>
          </w:tcPr>
          <w:p w:rsidR="008E0254" w:rsidRPr="00AD2BDE" w:rsidRDefault="000253BC" w:rsidP="004F4602">
            <w:pPr>
              <w:snapToGrid w:val="0"/>
              <w:rPr>
                <w:b/>
                <w:sz w:val="20"/>
                <w:szCs w:val="20"/>
                <w:lang w:val="en-GB"/>
              </w:rPr>
            </w:pPr>
            <w:r w:rsidRPr="00AD2BDE">
              <w:rPr>
                <w:b/>
                <w:sz w:val="20"/>
                <w:szCs w:val="20"/>
                <w:lang w:val="en-GB"/>
              </w:rPr>
              <w:t>H.S.C  - 1996</w:t>
            </w:r>
          </w:p>
          <w:p w:rsidR="008E0254" w:rsidRPr="00690485" w:rsidRDefault="008E0254" w:rsidP="004F4602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254" w:rsidRPr="000253BC" w:rsidRDefault="008E0254" w:rsidP="004F4602">
            <w:pPr>
              <w:pStyle w:val="Body1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53BC">
              <w:rPr>
                <w:rFonts w:ascii="Times New Roman" w:hAnsi="Times New Roman"/>
                <w:sz w:val="20"/>
                <w:szCs w:val="20"/>
              </w:rPr>
              <w:t xml:space="preserve">Institute  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  <w:t>: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</w:r>
            <w:r w:rsidR="000253BC" w:rsidRPr="000253BC">
              <w:rPr>
                <w:rFonts w:ascii="Times New Roman" w:hAnsi="Times New Roman"/>
                <w:sz w:val="22"/>
              </w:rPr>
              <w:t>Govt City College, Chittagong.</w:t>
            </w:r>
          </w:p>
          <w:p w:rsidR="008E0254" w:rsidRPr="000253BC" w:rsidRDefault="008E0254" w:rsidP="004F4602">
            <w:pPr>
              <w:pStyle w:val="Body1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53BC">
              <w:rPr>
                <w:rFonts w:ascii="Times New Roman" w:hAnsi="Times New Roman"/>
                <w:sz w:val="20"/>
                <w:szCs w:val="20"/>
              </w:rPr>
              <w:t>Board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  <w:t>: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  <w:t>Chittagong</w:t>
            </w:r>
          </w:p>
          <w:p w:rsidR="008E0254" w:rsidRPr="000253BC" w:rsidRDefault="008E0254" w:rsidP="004F4602">
            <w:pPr>
              <w:pStyle w:val="Body1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53BC">
              <w:rPr>
                <w:rFonts w:ascii="Times New Roman" w:hAnsi="Times New Roman"/>
                <w:sz w:val="20"/>
                <w:szCs w:val="20"/>
              </w:rPr>
              <w:t>Group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  <w:t>: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</w:r>
            <w:r w:rsidR="000253BC" w:rsidRPr="000253BC">
              <w:rPr>
                <w:rFonts w:ascii="Times New Roman" w:hAnsi="Times New Roman"/>
                <w:sz w:val="20"/>
                <w:szCs w:val="20"/>
              </w:rPr>
              <w:t>Science</w:t>
            </w:r>
          </w:p>
          <w:p w:rsidR="008E0254" w:rsidRDefault="000253BC" w:rsidP="004F4602">
            <w:pPr>
              <w:pStyle w:val="Body1"/>
              <w:spacing w:after="0"/>
              <w:rPr>
                <w:rFonts w:ascii="Times New Roman" w:hAnsi="Times New Roman"/>
                <w:sz w:val="22"/>
              </w:rPr>
            </w:pPr>
            <w:r w:rsidRPr="000253BC">
              <w:rPr>
                <w:rFonts w:ascii="Times New Roman" w:hAnsi="Times New Roman"/>
                <w:sz w:val="20"/>
                <w:szCs w:val="20"/>
              </w:rPr>
              <w:t>Result</w:t>
            </w:r>
            <w:r w:rsidR="008E0254" w:rsidRPr="000253BC">
              <w:rPr>
                <w:rFonts w:ascii="Times New Roman" w:hAnsi="Times New Roman"/>
                <w:sz w:val="20"/>
                <w:szCs w:val="20"/>
              </w:rPr>
              <w:tab/>
            </w:r>
            <w:r w:rsidR="008E0254" w:rsidRPr="000253BC">
              <w:rPr>
                <w:rFonts w:ascii="Times New Roman" w:hAnsi="Times New Roman"/>
                <w:sz w:val="20"/>
                <w:szCs w:val="20"/>
              </w:rPr>
              <w:tab/>
              <w:t>:</w:t>
            </w:r>
            <w:r w:rsidR="008E0254" w:rsidRPr="000253BC">
              <w:rPr>
                <w:rFonts w:ascii="Times New Roman" w:hAnsi="Times New Roman"/>
                <w:sz w:val="20"/>
                <w:szCs w:val="20"/>
              </w:rPr>
              <w:tab/>
            </w:r>
            <w:r w:rsidRPr="000253BC">
              <w:rPr>
                <w:rFonts w:ascii="Times New Roman" w:hAnsi="Times New Roman"/>
                <w:sz w:val="22"/>
              </w:rPr>
              <w:t>2</w:t>
            </w:r>
            <w:r w:rsidRPr="000253BC">
              <w:rPr>
                <w:rFonts w:ascii="Times New Roman" w:hAnsi="Times New Roman"/>
                <w:sz w:val="22"/>
                <w:vertAlign w:val="superscript"/>
              </w:rPr>
              <w:t>nd</w:t>
            </w:r>
            <w:r w:rsidRPr="000253BC">
              <w:rPr>
                <w:rFonts w:ascii="Times New Roman" w:hAnsi="Times New Roman"/>
                <w:sz w:val="22"/>
              </w:rPr>
              <w:t xml:space="preserve"> Division, Securing 58.40% marks.</w:t>
            </w:r>
          </w:p>
          <w:p w:rsidR="004D613E" w:rsidRPr="00690485" w:rsidRDefault="004D613E" w:rsidP="004F4602">
            <w:pPr>
              <w:pStyle w:val="Body1"/>
              <w:spacing w:after="0"/>
              <w:rPr>
                <w:rFonts w:ascii="Tahoma" w:hAnsi="Tahoma"/>
                <w:sz w:val="20"/>
                <w:szCs w:val="20"/>
              </w:rPr>
            </w:pPr>
          </w:p>
        </w:tc>
      </w:tr>
      <w:tr w:rsidR="008E0254" w:rsidRPr="00690485" w:rsidTr="00AC79D4">
        <w:tblPrEx>
          <w:tblCellMar>
            <w:left w:w="108" w:type="dxa"/>
            <w:right w:w="108" w:type="dxa"/>
          </w:tblCellMar>
        </w:tblPrEx>
        <w:trPr>
          <w:trHeight w:val="767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999999"/>
          </w:tcPr>
          <w:p w:rsidR="008E0254" w:rsidRPr="00AD2BDE" w:rsidRDefault="00BA6DD3" w:rsidP="004F4602">
            <w:pPr>
              <w:snapToGrid w:val="0"/>
              <w:jc w:val="both"/>
              <w:rPr>
                <w:b/>
                <w:sz w:val="20"/>
                <w:szCs w:val="20"/>
                <w:lang w:val="en-GB"/>
              </w:rPr>
            </w:pPr>
            <w:r w:rsidRPr="00AD2BDE">
              <w:rPr>
                <w:b/>
                <w:sz w:val="20"/>
                <w:szCs w:val="20"/>
                <w:lang w:val="en-GB"/>
              </w:rPr>
              <w:t>S.S.C – 1994</w:t>
            </w:r>
          </w:p>
          <w:p w:rsidR="008E0254" w:rsidRPr="00CD7152" w:rsidRDefault="008E0254" w:rsidP="004F4602">
            <w:pPr>
              <w:snapToGrid w:val="0"/>
              <w:jc w:val="both"/>
              <w:rPr>
                <w:sz w:val="20"/>
                <w:szCs w:val="20"/>
                <w:lang w:val="en-GB"/>
              </w:rPr>
            </w:pPr>
          </w:p>
          <w:p w:rsidR="008E0254" w:rsidRPr="00CD7152" w:rsidRDefault="008E0254" w:rsidP="004F4602">
            <w:pPr>
              <w:snapToGrid w:val="0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254" w:rsidRPr="00BA6DD3" w:rsidRDefault="008E0254" w:rsidP="004F4602">
            <w:pPr>
              <w:pStyle w:val="Body1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A6DD3">
              <w:rPr>
                <w:rFonts w:ascii="Times New Roman" w:hAnsi="Times New Roman"/>
                <w:sz w:val="20"/>
                <w:szCs w:val="20"/>
              </w:rPr>
              <w:t>Institute</w:t>
            </w:r>
            <w:r w:rsidR="0047759F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BA6DD3">
              <w:rPr>
                <w:rFonts w:ascii="Times New Roman" w:hAnsi="Times New Roman"/>
                <w:sz w:val="20"/>
                <w:szCs w:val="20"/>
              </w:rPr>
              <w:tab/>
              <w:t xml:space="preserve"> :</w:t>
            </w:r>
            <w:r w:rsidRPr="00BA6DD3">
              <w:rPr>
                <w:rFonts w:ascii="Times New Roman" w:hAnsi="Times New Roman"/>
                <w:sz w:val="20"/>
                <w:szCs w:val="20"/>
              </w:rPr>
              <w:tab/>
              <w:t>Chambal High School, Chittagong.</w:t>
            </w:r>
          </w:p>
          <w:p w:rsidR="008E0254" w:rsidRPr="00BA6DD3" w:rsidRDefault="008E0254" w:rsidP="004F4602">
            <w:pPr>
              <w:pStyle w:val="Body1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A6DD3">
              <w:rPr>
                <w:rFonts w:ascii="Times New Roman" w:hAnsi="Times New Roman"/>
                <w:sz w:val="20"/>
                <w:szCs w:val="20"/>
              </w:rPr>
              <w:t>Board</w:t>
            </w:r>
            <w:r w:rsidRPr="00BA6DD3">
              <w:rPr>
                <w:rFonts w:ascii="Times New Roman" w:hAnsi="Times New Roman"/>
                <w:sz w:val="20"/>
                <w:szCs w:val="20"/>
              </w:rPr>
              <w:tab/>
            </w:r>
            <w:r w:rsidRPr="00BA6DD3">
              <w:rPr>
                <w:rFonts w:ascii="Times New Roman" w:hAnsi="Times New Roman"/>
                <w:sz w:val="20"/>
                <w:szCs w:val="20"/>
              </w:rPr>
              <w:tab/>
              <w:t>:</w:t>
            </w:r>
            <w:r w:rsidRPr="00BA6DD3">
              <w:rPr>
                <w:rFonts w:ascii="Times New Roman" w:hAnsi="Times New Roman"/>
                <w:sz w:val="20"/>
                <w:szCs w:val="20"/>
              </w:rPr>
              <w:tab/>
            </w:r>
            <w:r w:rsidR="00BA6DD3" w:rsidRPr="00BA6DD3">
              <w:rPr>
                <w:rFonts w:ascii="Times New Roman" w:hAnsi="Times New Roman"/>
                <w:sz w:val="22"/>
              </w:rPr>
              <w:t>Comilla</w:t>
            </w:r>
          </w:p>
          <w:p w:rsidR="00BA6DD3" w:rsidRPr="00BA6DD3" w:rsidRDefault="008E0254" w:rsidP="00BA6DD3">
            <w:pPr>
              <w:pStyle w:val="Body1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BA6DD3">
              <w:rPr>
                <w:rFonts w:ascii="Times New Roman" w:hAnsi="Times New Roman"/>
                <w:sz w:val="20"/>
                <w:szCs w:val="20"/>
              </w:rPr>
              <w:t xml:space="preserve"> Group</w:t>
            </w:r>
            <w:r w:rsidRPr="00BA6DD3">
              <w:rPr>
                <w:rFonts w:ascii="Times New Roman" w:hAnsi="Times New Roman"/>
                <w:sz w:val="20"/>
                <w:szCs w:val="20"/>
              </w:rPr>
              <w:tab/>
            </w:r>
            <w:r w:rsidRPr="00BA6DD3">
              <w:rPr>
                <w:rFonts w:ascii="Times New Roman" w:hAnsi="Times New Roman"/>
                <w:sz w:val="20"/>
                <w:szCs w:val="20"/>
              </w:rPr>
              <w:tab/>
              <w:t>:</w:t>
            </w:r>
            <w:r w:rsidRPr="00BA6DD3">
              <w:rPr>
                <w:rFonts w:ascii="Times New Roman" w:hAnsi="Times New Roman"/>
                <w:sz w:val="20"/>
                <w:szCs w:val="20"/>
              </w:rPr>
              <w:tab/>
            </w:r>
            <w:r w:rsidR="00BA6DD3" w:rsidRPr="00BA6DD3">
              <w:rPr>
                <w:rFonts w:ascii="Times New Roman" w:hAnsi="Times New Roman"/>
                <w:sz w:val="20"/>
                <w:szCs w:val="20"/>
              </w:rPr>
              <w:t>Science</w:t>
            </w:r>
          </w:p>
          <w:p w:rsidR="00BA6DD3" w:rsidRDefault="00BA6DD3" w:rsidP="004F4602">
            <w:pPr>
              <w:pStyle w:val="Body1"/>
              <w:spacing w:after="0"/>
              <w:rPr>
                <w:rFonts w:ascii="Times New Roman" w:hAnsi="Times New Roman"/>
                <w:sz w:val="22"/>
              </w:rPr>
            </w:pPr>
            <w:r w:rsidRPr="000253BC">
              <w:rPr>
                <w:rFonts w:ascii="Times New Roman" w:hAnsi="Times New Roman"/>
                <w:sz w:val="20"/>
                <w:szCs w:val="20"/>
              </w:rPr>
              <w:t>Result</w:t>
            </w:r>
            <w:r w:rsidRPr="000253BC">
              <w:rPr>
                <w:rFonts w:ascii="Times New Roman" w:hAnsi="Times New Roman"/>
                <w:sz w:val="20"/>
                <w:szCs w:val="20"/>
              </w:rPr>
              <w:tab/>
            </w:r>
            <w:r w:rsidR="008E0254" w:rsidRPr="00BA6DD3">
              <w:rPr>
                <w:rFonts w:ascii="Times New Roman" w:hAnsi="Times New Roman"/>
                <w:sz w:val="20"/>
                <w:szCs w:val="20"/>
              </w:rPr>
              <w:tab/>
              <w:t>:</w:t>
            </w:r>
            <w:r w:rsidR="008E0254" w:rsidRPr="00BA6DD3">
              <w:rPr>
                <w:rFonts w:ascii="Times New Roman" w:hAnsi="Times New Roman"/>
                <w:sz w:val="20"/>
                <w:szCs w:val="20"/>
              </w:rPr>
              <w:tab/>
            </w:r>
            <w:r w:rsidRPr="00BA6DD3">
              <w:rPr>
                <w:rFonts w:ascii="Times New Roman" w:hAnsi="Times New Roman"/>
                <w:sz w:val="22"/>
              </w:rPr>
              <w:t>1</w:t>
            </w:r>
            <w:r w:rsidRPr="00BA6DD3">
              <w:rPr>
                <w:rFonts w:ascii="Times New Roman" w:hAnsi="Times New Roman"/>
                <w:sz w:val="22"/>
                <w:vertAlign w:val="superscript"/>
              </w:rPr>
              <w:t>st</w:t>
            </w:r>
            <w:r w:rsidRPr="00BA6DD3">
              <w:rPr>
                <w:rFonts w:ascii="Times New Roman" w:hAnsi="Times New Roman"/>
                <w:sz w:val="22"/>
              </w:rPr>
              <w:t xml:space="preserve"> Division (Star Marks), Securing 77.70% </w:t>
            </w:r>
            <w:r w:rsidR="00F05AF2">
              <w:rPr>
                <w:rFonts w:ascii="Times New Roman" w:hAnsi="Times New Roman"/>
                <w:sz w:val="22"/>
              </w:rPr>
              <w:t>marks</w:t>
            </w:r>
          </w:p>
          <w:p w:rsidR="004D613E" w:rsidRPr="00690485" w:rsidRDefault="004D613E" w:rsidP="00F05AF2">
            <w:pPr>
              <w:pStyle w:val="Body1"/>
              <w:spacing w:after="0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5F50EB" w:rsidRDefault="005F50EB" w:rsidP="00D34A0B">
      <w:pPr>
        <w:widowControl w:val="0"/>
        <w:autoSpaceDE w:val="0"/>
        <w:rPr>
          <w:rFonts w:ascii="Tahoma" w:hAnsi="Tahoma" w:cs="Tahoma"/>
          <w:color w:val="FFFFFF"/>
          <w:sz w:val="20"/>
          <w:szCs w:val="20"/>
          <w:shd w:val="clear" w:color="auto" w:fill="0084D1"/>
        </w:rPr>
      </w:pPr>
    </w:p>
    <w:p w:rsidR="007B376B" w:rsidRDefault="007B376B" w:rsidP="00D34A0B">
      <w:pPr>
        <w:widowControl w:val="0"/>
        <w:autoSpaceDE w:val="0"/>
        <w:rPr>
          <w:rFonts w:ascii="Tahoma" w:hAnsi="Tahoma" w:cs="Tahoma"/>
          <w:color w:val="FFFFFF"/>
          <w:sz w:val="20"/>
          <w:szCs w:val="20"/>
          <w:shd w:val="clear" w:color="auto" w:fill="0084D1"/>
        </w:rPr>
      </w:pPr>
    </w:p>
    <w:p w:rsidR="007B376B" w:rsidRPr="00690485" w:rsidRDefault="007B376B" w:rsidP="00D34A0B">
      <w:pPr>
        <w:widowControl w:val="0"/>
        <w:autoSpaceDE w:val="0"/>
        <w:rPr>
          <w:rFonts w:ascii="Tahoma" w:hAnsi="Tahoma" w:cs="Tahoma"/>
          <w:color w:val="FFFFFF"/>
          <w:sz w:val="20"/>
          <w:szCs w:val="20"/>
          <w:shd w:val="clear" w:color="auto" w:fill="0084D1"/>
        </w:rPr>
      </w:pPr>
    </w:p>
    <w:p w:rsidR="006A17EF" w:rsidRPr="006A17EF" w:rsidRDefault="006A17EF" w:rsidP="006A17EF">
      <w:pPr>
        <w:widowControl w:val="0"/>
        <w:autoSpaceDE w:val="0"/>
        <w:spacing w:before="100" w:after="100"/>
        <w:rPr>
          <w:rFonts w:ascii="Tahoma" w:hAnsi="Tahoma" w:cs="Tahoma"/>
          <w:color w:val="FFFFFF"/>
          <w:sz w:val="20"/>
          <w:szCs w:val="20"/>
          <w:shd w:val="clear" w:color="auto" w:fill="0084D1"/>
        </w:rPr>
      </w:pPr>
      <w:r w:rsidRPr="006A17EF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lastRenderedPageBreak/>
        <w:t xml:space="preserve">Scholarships </w:t>
      </w:r>
      <w:r w:rsidRPr="006A17EF">
        <w:rPr>
          <w:rFonts w:ascii="Tahoma" w:hAnsi="Tahoma" w:cs="Tahoma"/>
          <w:color w:val="FFFFFF"/>
          <w:sz w:val="20"/>
          <w:szCs w:val="20"/>
          <w:shd w:val="clear" w:color="auto" w:fill="0084D1"/>
        </w:rPr>
        <w:t>:</w:t>
      </w:r>
    </w:p>
    <w:tbl>
      <w:tblPr>
        <w:tblpPr w:leftFromText="180" w:rightFromText="180" w:vertAnchor="text" w:tblpY="1"/>
        <w:tblOverlap w:val="never"/>
        <w:tblW w:w="102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5"/>
        <w:gridCol w:w="8910"/>
      </w:tblGrid>
      <w:tr w:rsidR="006A17EF" w:rsidRPr="00690485" w:rsidTr="004F4602">
        <w:trPr>
          <w:trHeight w:val="362"/>
        </w:trPr>
        <w:tc>
          <w:tcPr>
            <w:tcW w:w="1365" w:type="dxa"/>
            <w:shd w:val="clear" w:color="auto" w:fill="999999"/>
          </w:tcPr>
          <w:p w:rsidR="006A17EF" w:rsidRPr="00690485" w:rsidRDefault="006A17EF" w:rsidP="004F4602">
            <w:pPr>
              <w:snapToGrid w:val="0"/>
              <w:ind w:right="630"/>
              <w:rPr>
                <w:rFonts w:ascii="Tahoma" w:hAnsi="Tahoma" w:cs="Tahoma"/>
                <w:sz w:val="20"/>
                <w:szCs w:val="20"/>
              </w:rPr>
            </w:pPr>
          </w:p>
          <w:p w:rsidR="006A17EF" w:rsidRPr="00690485" w:rsidRDefault="006A17EF" w:rsidP="004F460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910" w:type="dxa"/>
            <w:shd w:val="clear" w:color="auto" w:fill="auto"/>
          </w:tcPr>
          <w:p w:rsidR="006A17EF" w:rsidRDefault="006A17EF" w:rsidP="006A17EF">
            <w:pPr>
              <w:tabs>
                <w:tab w:val="left" w:pos="1170"/>
              </w:tabs>
              <w:suppressAutoHyphens w:val="0"/>
              <w:rPr>
                <w:sz w:val="22"/>
                <w:szCs w:val="22"/>
              </w:rPr>
            </w:pPr>
            <w:r w:rsidRPr="006A17EF">
              <w:rPr>
                <w:sz w:val="22"/>
                <w:szCs w:val="22"/>
              </w:rPr>
              <w:t>Primary Scholarship- 1989</w:t>
            </w:r>
          </w:p>
          <w:p w:rsidR="006A17EF" w:rsidRPr="004D613E" w:rsidRDefault="006A17EF" w:rsidP="006A17EF">
            <w:pPr>
              <w:tabs>
                <w:tab w:val="left" w:pos="1170"/>
              </w:tabs>
              <w:suppressAutoHyphens w:val="0"/>
              <w:rPr>
                <w:sz w:val="22"/>
                <w:szCs w:val="22"/>
              </w:rPr>
            </w:pPr>
            <w:r w:rsidRPr="00343E34">
              <w:rPr>
                <w:sz w:val="22"/>
                <w:szCs w:val="22"/>
              </w:rPr>
              <w:t>Junior Scholarsh</w:t>
            </w:r>
            <w:r>
              <w:rPr>
                <w:sz w:val="22"/>
                <w:szCs w:val="22"/>
              </w:rPr>
              <w:t>ip   - 1992</w:t>
            </w:r>
          </w:p>
        </w:tc>
      </w:tr>
    </w:tbl>
    <w:p w:rsidR="006754D0" w:rsidRDefault="006754D0" w:rsidP="006A17EF">
      <w:pPr>
        <w:widowControl w:val="0"/>
        <w:autoSpaceDE w:val="0"/>
        <w:spacing w:before="100" w:after="100"/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</w:pPr>
    </w:p>
    <w:p w:rsidR="006A17EF" w:rsidRPr="006A17EF" w:rsidRDefault="006A17EF" w:rsidP="006A17EF">
      <w:pPr>
        <w:widowControl w:val="0"/>
        <w:autoSpaceDE w:val="0"/>
        <w:spacing w:before="100" w:after="100"/>
        <w:rPr>
          <w:rFonts w:ascii="Tahoma" w:hAnsi="Tahoma" w:cs="Tahoma"/>
          <w:color w:val="FFFFFF"/>
          <w:sz w:val="20"/>
          <w:szCs w:val="20"/>
          <w:shd w:val="clear" w:color="auto" w:fill="0084D1"/>
        </w:rPr>
      </w:pPr>
      <w:r w:rsidRPr="006A17EF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Other Relevant Information</w:t>
      </w:r>
      <w:r w:rsidRPr="006A17EF">
        <w:rPr>
          <w:rFonts w:ascii="Tahoma" w:hAnsi="Tahoma" w:cs="Tahoma"/>
          <w:b/>
          <w:color w:val="FFFFFF"/>
          <w:sz w:val="20"/>
          <w:szCs w:val="20"/>
          <w:u w:val="single"/>
          <w:shd w:val="clear" w:color="auto" w:fill="0084D1"/>
        </w:rPr>
        <w:t xml:space="preserve"> :</w:t>
      </w:r>
    </w:p>
    <w:tbl>
      <w:tblPr>
        <w:tblpPr w:leftFromText="180" w:rightFromText="180" w:vertAnchor="text" w:tblpY="1"/>
        <w:tblOverlap w:val="never"/>
        <w:tblW w:w="102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65"/>
        <w:gridCol w:w="8910"/>
      </w:tblGrid>
      <w:tr w:rsidR="006A17EF" w:rsidRPr="00690485" w:rsidTr="004F4602">
        <w:trPr>
          <w:trHeight w:val="362"/>
        </w:trPr>
        <w:tc>
          <w:tcPr>
            <w:tcW w:w="1365" w:type="dxa"/>
            <w:shd w:val="clear" w:color="auto" w:fill="999999"/>
          </w:tcPr>
          <w:p w:rsidR="006A17EF" w:rsidRPr="00690485" w:rsidRDefault="006A17EF" w:rsidP="004F4602">
            <w:pPr>
              <w:snapToGrid w:val="0"/>
              <w:ind w:right="630"/>
              <w:rPr>
                <w:rFonts w:ascii="Tahoma" w:hAnsi="Tahoma" w:cs="Tahoma"/>
                <w:sz w:val="20"/>
                <w:szCs w:val="20"/>
              </w:rPr>
            </w:pPr>
          </w:p>
          <w:p w:rsidR="006A17EF" w:rsidRPr="00690485" w:rsidRDefault="006A17EF" w:rsidP="004F460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910" w:type="dxa"/>
            <w:shd w:val="clear" w:color="auto" w:fill="auto"/>
          </w:tcPr>
          <w:p w:rsidR="006A17EF" w:rsidRPr="00343E34" w:rsidRDefault="006A17EF" w:rsidP="006A17EF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I’m an Income Tax Practitioner (</w:t>
            </w:r>
            <w:r w:rsidRPr="009C5093">
              <w:rPr>
                <w:b/>
                <w:sz w:val="22"/>
                <w:szCs w:val="22"/>
              </w:rPr>
              <w:t>ITP</w:t>
            </w:r>
            <w:r>
              <w:rPr>
                <w:sz w:val="22"/>
                <w:szCs w:val="22"/>
              </w:rPr>
              <w:t>)</w:t>
            </w:r>
            <w:r w:rsidR="00B147DD">
              <w:rPr>
                <w:sz w:val="22"/>
                <w:szCs w:val="22"/>
              </w:rPr>
              <w:t xml:space="preserve">, which is certified by </w:t>
            </w:r>
            <w:r w:rsidR="00B147DD" w:rsidRPr="00B41761">
              <w:rPr>
                <w:b/>
                <w:sz w:val="22"/>
                <w:szCs w:val="22"/>
              </w:rPr>
              <w:t>NBR</w:t>
            </w:r>
            <w:r w:rsidR="00B147DD">
              <w:rPr>
                <w:sz w:val="22"/>
                <w:szCs w:val="22"/>
              </w:rPr>
              <w:t xml:space="preserve"> (National Board of Revenue).</w:t>
            </w:r>
          </w:p>
          <w:p w:rsidR="006A17EF" w:rsidRPr="004D613E" w:rsidRDefault="006A17EF" w:rsidP="004F4602">
            <w:pPr>
              <w:tabs>
                <w:tab w:val="left" w:pos="1170"/>
              </w:tabs>
              <w:suppressAutoHyphens w:val="0"/>
              <w:rPr>
                <w:sz w:val="22"/>
                <w:szCs w:val="22"/>
              </w:rPr>
            </w:pPr>
          </w:p>
        </w:tc>
      </w:tr>
    </w:tbl>
    <w:p w:rsidR="00555BED" w:rsidRPr="005F50EB" w:rsidRDefault="00555BED" w:rsidP="00007958">
      <w:pPr>
        <w:widowControl w:val="0"/>
        <w:autoSpaceDE w:val="0"/>
        <w:spacing w:before="100" w:after="100"/>
        <w:rPr>
          <w:rFonts w:ascii="Tahoma" w:hAnsi="Tahoma" w:cs="Tahoma"/>
          <w:sz w:val="20"/>
          <w:szCs w:val="20"/>
        </w:rPr>
      </w:pPr>
    </w:p>
    <w:p w:rsidR="00903A56" w:rsidRPr="00D75773" w:rsidRDefault="00903A56" w:rsidP="00007958">
      <w:pPr>
        <w:widowControl w:val="0"/>
        <w:autoSpaceDE w:val="0"/>
        <w:spacing w:before="100" w:after="100"/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</w:pPr>
      <w:r w:rsidRPr="00D75773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Personal Details</w:t>
      </w:r>
      <w:r w:rsidR="00655F47" w:rsidRPr="00D75773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:</w:t>
      </w:r>
    </w:p>
    <w:tbl>
      <w:tblPr>
        <w:tblW w:w="0" w:type="auto"/>
        <w:tblInd w:w="-12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9"/>
        <w:gridCol w:w="7024"/>
      </w:tblGrid>
      <w:tr w:rsidR="00903A56" w:rsidRPr="00690485" w:rsidTr="00B13F8B">
        <w:trPr>
          <w:trHeight w:val="214"/>
        </w:trPr>
        <w:tc>
          <w:tcPr>
            <w:tcW w:w="1569" w:type="dxa"/>
            <w:shd w:val="clear" w:color="auto" w:fill="999999"/>
          </w:tcPr>
          <w:p w:rsidR="00903A56" w:rsidRPr="009D6F77" w:rsidRDefault="00903A56" w:rsidP="00007958">
            <w:pPr>
              <w:widowControl w:val="0"/>
              <w:autoSpaceDE w:val="0"/>
              <w:snapToGrid w:val="0"/>
              <w:rPr>
                <w:iCs/>
                <w:sz w:val="20"/>
                <w:szCs w:val="20"/>
                <w:lang w:val="en-GB"/>
              </w:rPr>
            </w:pPr>
            <w:r w:rsidRPr="009D6F77">
              <w:rPr>
                <w:iCs/>
                <w:sz w:val="20"/>
                <w:szCs w:val="20"/>
                <w:lang w:val="en-GB"/>
              </w:rPr>
              <w:t xml:space="preserve">  Father</w:t>
            </w:r>
            <w:r w:rsidR="009E5B38" w:rsidRPr="009D6F77">
              <w:rPr>
                <w:iCs/>
                <w:sz w:val="20"/>
                <w:szCs w:val="20"/>
                <w:lang w:val="en-GB"/>
              </w:rPr>
              <w:t>’s Name</w:t>
            </w:r>
          </w:p>
          <w:p w:rsidR="00B75574" w:rsidRPr="009D6F77" w:rsidRDefault="00B75574" w:rsidP="00007958">
            <w:pPr>
              <w:widowControl w:val="0"/>
              <w:autoSpaceDE w:val="0"/>
              <w:snapToGrid w:val="0"/>
              <w:rPr>
                <w:iCs/>
                <w:sz w:val="6"/>
                <w:szCs w:val="20"/>
                <w:lang w:val="en-GB"/>
              </w:rPr>
            </w:pPr>
          </w:p>
        </w:tc>
        <w:tc>
          <w:tcPr>
            <w:tcW w:w="7024" w:type="dxa"/>
            <w:shd w:val="clear" w:color="auto" w:fill="auto"/>
          </w:tcPr>
          <w:p w:rsidR="00903A56" w:rsidRPr="006754D0" w:rsidRDefault="009E5B38" w:rsidP="006754D0">
            <w:pPr>
              <w:rPr>
                <w:sz w:val="22"/>
                <w:szCs w:val="22"/>
              </w:rPr>
            </w:pPr>
            <w:r w:rsidRPr="0069048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03A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90485">
              <w:rPr>
                <w:rFonts w:ascii="Tahoma" w:hAnsi="Tahoma" w:cs="Tahoma"/>
                <w:sz w:val="20"/>
                <w:szCs w:val="20"/>
              </w:rPr>
              <w:t>:</w:t>
            </w:r>
            <w:r w:rsidR="006754D0">
              <w:rPr>
                <w:sz w:val="22"/>
                <w:szCs w:val="22"/>
              </w:rPr>
              <w:t>Dipak Kanti Das</w:t>
            </w:r>
          </w:p>
          <w:p w:rsidR="00B75574" w:rsidRPr="00690485" w:rsidRDefault="00B75574" w:rsidP="00007958">
            <w:pPr>
              <w:snapToGrid w:val="0"/>
              <w:rPr>
                <w:rFonts w:ascii="Tahoma" w:hAnsi="Tahoma" w:cs="Tahoma"/>
                <w:sz w:val="6"/>
                <w:szCs w:val="20"/>
              </w:rPr>
            </w:pPr>
          </w:p>
        </w:tc>
      </w:tr>
      <w:tr w:rsidR="00903A56" w:rsidRPr="00690485" w:rsidTr="00B13F8B">
        <w:tblPrEx>
          <w:tblCellMar>
            <w:left w:w="108" w:type="dxa"/>
            <w:right w:w="108" w:type="dxa"/>
          </w:tblCellMar>
        </w:tblPrEx>
        <w:tc>
          <w:tcPr>
            <w:tcW w:w="1569" w:type="dxa"/>
            <w:shd w:val="clear" w:color="auto" w:fill="999999"/>
          </w:tcPr>
          <w:p w:rsidR="00903A56" w:rsidRPr="009D6F77" w:rsidRDefault="00903A56" w:rsidP="00007958">
            <w:pPr>
              <w:snapToGrid w:val="0"/>
              <w:rPr>
                <w:sz w:val="18"/>
                <w:szCs w:val="18"/>
              </w:rPr>
            </w:pPr>
            <w:r w:rsidRPr="009D6F77">
              <w:rPr>
                <w:sz w:val="18"/>
                <w:szCs w:val="18"/>
              </w:rPr>
              <w:t>Mother</w:t>
            </w:r>
            <w:r w:rsidR="009E5B38" w:rsidRPr="009D6F77">
              <w:rPr>
                <w:sz w:val="18"/>
                <w:szCs w:val="18"/>
              </w:rPr>
              <w:t>’s Name</w:t>
            </w:r>
          </w:p>
          <w:p w:rsidR="00B75574" w:rsidRPr="009D6F77" w:rsidRDefault="00B75574" w:rsidP="00007958">
            <w:pPr>
              <w:snapToGrid w:val="0"/>
              <w:rPr>
                <w:sz w:val="8"/>
                <w:szCs w:val="20"/>
              </w:rPr>
            </w:pPr>
          </w:p>
        </w:tc>
        <w:tc>
          <w:tcPr>
            <w:tcW w:w="7024" w:type="dxa"/>
            <w:shd w:val="clear" w:color="auto" w:fill="auto"/>
          </w:tcPr>
          <w:p w:rsidR="00903A56" w:rsidRPr="00690485" w:rsidRDefault="009E5B38" w:rsidP="006754D0">
            <w:pPr>
              <w:snapToGrid w:val="0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690485">
              <w:rPr>
                <w:rFonts w:ascii="Tahoma" w:hAnsi="Tahoma" w:cs="Tahoma"/>
                <w:sz w:val="20"/>
                <w:szCs w:val="20"/>
                <w:lang w:val="en-GB"/>
              </w:rPr>
              <w:t xml:space="preserve">: </w:t>
            </w:r>
            <w:r w:rsidR="006754D0" w:rsidRPr="004E57EE">
              <w:rPr>
                <w:sz w:val="22"/>
                <w:szCs w:val="22"/>
              </w:rPr>
              <w:t>Nilima</w:t>
            </w:r>
            <w:r w:rsidR="0019411B" w:rsidRPr="004E57EE">
              <w:rPr>
                <w:sz w:val="22"/>
                <w:szCs w:val="22"/>
              </w:rPr>
              <w:t xml:space="preserve"> Das</w:t>
            </w:r>
          </w:p>
        </w:tc>
      </w:tr>
      <w:tr w:rsidR="00354734" w:rsidRPr="00690485" w:rsidTr="00B13F8B">
        <w:tblPrEx>
          <w:tblCellMar>
            <w:left w:w="108" w:type="dxa"/>
            <w:right w:w="108" w:type="dxa"/>
          </w:tblCellMar>
        </w:tblPrEx>
        <w:tc>
          <w:tcPr>
            <w:tcW w:w="1569" w:type="dxa"/>
            <w:shd w:val="clear" w:color="auto" w:fill="999999"/>
          </w:tcPr>
          <w:p w:rsidR="00B75574" w:rsidRPr="004B27D8" w:rsidRDefault="00B75574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</w:rPr>
            </w:pPr>
            <w:r w:rsidRPr="004B27D8">
              <w:rPr>
                <w:sz w:val="20"/>
                <w:szCs w:val="20"/>
              </w:rPr>
              <w:t>Date of Birth</w:t>
            </w:r>
          </w:p>
          <w:p w:rsidR="00B75574" w:rsidRPr="004B27D8" w:rsidRDefault="00B75574" w:rsidP="00007958">
            <w:pPr>
              <w:tabs>
                <w:tab w:val="left" w:pos="840"/>
              </w:tabs>
              <w:snapToGrid w:val="0"/>
              <w:rPr>
                <w:sz w:val="12"/>
                <w:szCs w:val="20"/>
              </w:rPr>
            </w:pPr>
          </w:p>
          <w:p w:rsidR="0019411B" w:rsidRPr="004B27D8" w:rsidRDefault="001434D2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  <w:lang w:val="en-GB"/>
              </w:rPr>
            </w:pPr>
            <w:r w:rsidRPr="004B27D8">
              <w:rPr>
                <w:sz w:val="20"/>
                <w:szCs w:val="20"/>
              </w:rPr>
              <w:t>Mailing</w:t>
            </w:r>
            <w:r w:rsidR="00B75574" w:rsidRPr="004B27D8">
              <w:rPr>
                <w:sz w:val="20"/>
                <w:szCs w:val="20"/>
              </w:rPr>
              <w:t xml:space="preserve"> Address</w:t>
            </w:r>
          </w:p>
          <w:p w:rsidR="0019411B" w:rsidRPr="004B27D8" w:rsidRDefault="0019411B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  <w:lang w:val="en-GB"/>
              </w:rPr>
            </w:pPr>
          </w:p>
          <w:p w:rsidR="00907AD8" w:rsidRPr="004B27D8" w:rsidRDefault="00907AD8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  <w:lang w:val="en-GB"/>
              </w:rPr>
            </w:pPr>
          </w:p>
          <w:p w:rsidR="00A14A5A" w:rsidRDefault="00A14A5A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  <w:lang w:val="en-GB"/>
              </w:rPr>
            </w:pPr>
          </w:p>
          <w:p w:rsidR="004E57EE" w:rsidRDefault="004E57EE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  <w:lang w:val="en-GB"/>
              </w:rPr>
            </w:pPr>
          </w:p>
          <w:p w:rsidR="00907AD8" w:rsidRPr="004B27D8" w:rsidRDefault="00EA17E7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  <w:lang w:val="en-GB"/>
              </w:rPr>
            </w:pPr>
            <w:r w:rsidRPr="004B27D8">
              <w:rPr>
                <w:sz w:val="20"/>
                <w:szCs w:val="20"/>
                <w:lang w:val="en-GB"/>
              </w:rPr>
              <w:t>Present Address</w:t>
            </w:r>
          </w:p>
          <w:p w:rsidR="00EA17E7" w:rsidRPr="004B27D8" w:rsidRDefault="00EA17E7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</w:rPr>
            </w:pPr>
          </w:p>
          <w:p w:rsidR="009D6F77" w:rsidRPr="004B27D8" w:rsidRDefault="009D6F77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</w:rPr>
            </w:pPr>
          </w:p>
          <w:p w:rsidR="0019411B" w:rsidRPr="004B27D8" w:rsidRDefault="00B75574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  <w:lang w:val="en-GB"/>
              </w:rPr>
            </w:pPr>
            <w:r w:rsidRPr="004B27D8">
              <w:rPr>
                <w:sz w:val="20"/>
                <w:szCs w:val="20"/>
              </w:rPr>
              <w:t>Permanent Address</w:t>
            </w:r>
          </w:p>
          <w:p w:rsidR="0019411B" w:rsidRPr="004B27D8" w:rsidRDefault="0019411B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  <w:lang w:val="en-GB"/>
              </w:rPr>
            </w:pPr>
          </w:p>
          <w:p w:rsidR="00D75773" w:rsidRPr="004B27D8" w:rsidRDefault="00D75773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</w:rPr>
            </w:pPr>
          </w:p>
          <w:p w:rsidR="00B75574" w:rsidRPr="004B27D8" w:rsidRDefault="00B75574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</w:rPr>
            </w:pPr>
            <w:r w:rsidRPr="004B27D8">
              <w:rPr>
                <w:sz w:val="20"/>
                <w:szCs w:val="20"/>
              </w:rPr>
              <w:t>Marital Status</w:t>
            </w:r>
          </w:p>
          <w:p w:rsidR="00FD4FBD" w:rsidRPr="004B27D8" w:rsidRDefault="00FD4FBD" w:rsidP="00007958">
            <w:pPr>
              <w:tabs>
                <w:tab w:val="left" w:pos="840"/>
              </w:tabs>
              <w:snapToGrid w:val="0"/>
              <w:rPr>
                <w:sz w:val="10"/>
                <w:szCs w:val="20"/>
              </w:rPr>
            </w:pPr>
          </w:p>
          <w:p w:rsidR="00B75574" w:rsidRPr="004B27D8" w:rsidRDefault="00FD4FBD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  <w:lang w:val="en-GB"/>
              </w:rPr>
            </w:pPr>
            <w:r w:rsidRPr="004B27D8">
              <w:rPr>
                <w:sz w:val="20"/>
                <w:szCs w:val="20"/>
              </w:rPr>
              <w:t>Religion</w:t>
            </w:r>
          </w:p>
          <w:p w:rsidR="0019411B" w:rsidRPr="004B27D8" w:rsidRDefault="0019411B" w:rsidP="00007958">
            <w:pPr>
              <w:tabs>
                <w:tab w:val="left" w:pos="840"/>
              </w:tabs>
              <w:snapToGrid w:val="0"/>
              <w:rPr>
                <w:sz w:val="12"/>
                <w:szCs w:val="20"/>
                <w:lang w:val="en-GB"/>
              </w:rPr>
            </w:pPr>
          </w:p>
          <w:p w:rsidR="00FD4FBD" w:rsidRPr="004B27D8" w:rsidRDefault="00FD4FBD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  <w:lang w:val="en-GB"/>
              </w:rPr>
            </w:pPr>
            <w:r w:rsidRPr="004B27D8">
              <w:rPr>
                <w:sz w:val="20"/>
                <w:szCs w:val="20"/>
              </w:rPr>
              <w:t>Nationality</w:t>
            </w:r>
          </w:p>
          <w:p w:rsidR="0019411B" w:rsidRPr="004B27D8" w:rsidRDefault="0019411B" w:rsidP="00007958">
            <w:pPr>
              <w:tabs>
                <w:tab w:val="left" w:pos="840"/>
              </w:tabs>
              <w:snapToGrid w:val="0"/>
              <w:rPr>
                <w:sz w:val="20"/>
                <w:szCs w:val="20"/>
                <w:lang w:val="en-GB"/>
              </w:rPr>
            </w:pPr>
          </w:p>
        </w:tc>
        <w:tc>
          <w:tcPr>
            <w:tcW w:w="7024" w:type="dxa"/>
            <w:shd w:val="clear" w:color="auto" w:fill="auto"/>
          </w:tcPr>
          <w:p w:rsidR="00354734" w:rsidRPr="004B27D8" w:rsidRDefault="009E5B38" w:rsidP="00007958">
            <w:pPr>
              <w:snapToGrid w:val="0"/>
              <w:rPr>
                <w:sz w:val="20"/>
                <w:szCs w:val="20"/>
              </w:rPr>
            </w:pPr>
            <w:r w:rsidRPr="004B27D8">
              <w:rPr>
                <w:sz w:val="20"/>
                <w:szCs w:val="20"/>
              </w:rPr>
              <w:t xml:space="preserve">: </w:t>
            </w:r>
            <w:r w:rsidR="006754D0" w:rsidRPr="004E57EE">
              <w:rPr>
                <w:sz w:val="22"/>
                <w:szCs w:val="22"/>
              </w:rPr>
              <w:t>10th February</w:t>
            </w:r>
            <w:r w:rsidR="0019411B" w:rsidRPr="004E57EE">
              <w:rPr>
                <w:sz w:val="22"/>
                <w:szCs w:val="22"/>
              </w:rPr>
              <w:t>,</w:t>
            </w:r>
            <w:r w:rsidR="00F52E2B" w:rsidRPr="004E57EE">
              <w:rPr>
                <w:sz w:val="22"/>
                <w:szCs w:val="22"/>
              </w:rPr>
              <w:t>19</w:t>
            </w:r>
            <w:r w:rsidR="006754D0" w:rsidRPr="004E57EE">
              <w:rPr>
                <w:sz w:val="22"/>
                <w:szCs w:val="22"/>
              </w:rPr>
              <w:t>79</w:t>
            </w:r>
          </w:p>
          <w:p w:rsidR="00B75574" w:rsidRPr="004B27D8" w:rsidRDefault="00B75574" w:rsidP="00007958">
            <w:pPr>
              <w:snapToGrid w:val="0"/>
              <w:rPr>
                <w:rFonts w:ascii="Tahoma" w:hAnsi="Tahoma" w:cs="Tahoma"/>
                <w:sz w:val="12"/>
                <w:szCs w:val="20"/>
              </w:rPr>
            </w:pPr>
          </w:p>
          <w:p w:rsidR="006754D0" w:rsidRPr="004B27D8" w:rsidRDefault="009E5B38" w:rsidP="006754D0">
            <w:pPr>
              <w:rPr>
                <w:sz w:val="22"/>
                <w:szCs w:val="22"/>
              </w:rPr>
            </w:pPr>
            <w:r w:rsidRPr="004B27D8">
              <w:rPr>
                <w:sz w:val="20"/>
                <w:szCs w:val="20"/>
              </w:rPr>
              <w:t xml:space="preserve">: </w:t>
            </w:r>
            <w:r w:rsidR="006754D0" w:rsidRPr="004B27D8">
              <w:rPr>
                <w:sz w:val="22"/>
                <w:szCs w:val="22"/>
              </w:rPr>
              <w:t>C/O-Manash Das Gupta, MRH DEY &amp; CO. Chartered Accountant</w:t>
            </w:r>
          </w:p>
          <w:p w:rsidR="006754D0" w:rsidRPr="004B27D8" w:rsidRDefault="00803A5C" w:rsidP="006754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B19E8">
              <w:rPr>
                <w:sz w:val="22"/>
                <w:szCs w:val="22"/>
              </w:rPr>
              <w:t xml:space="preserve">Taher Chamber </w:t>
            </w:r>
            <w:r w:rsidR="001528ED">
              <w:rPr>
                <w:sz w:val="22"/>
                <w:szCs w:val="22"/>
              </w:rPr>
              <w:t>(1stFloor</w:t>
            </w:r>
            <w:r w:rsidR="006754D0" w:rsidRPr="004B27D8">
              <w:rPr>
                <w:sz w:val="22"/>
                <w:szCs w:val="22"/>
              </w:rPr>
              <w:t xml:space="preserve">), </w:t>
            </w:r>
            <w:r w:rsidR="00AB19E8">
              <w:rPr>
                <w:sz w:val="22"/>
                <w:szCs w:val="22"/>
              </w:rPr>
              <w:t>10</w:t>
            </w:r>
            <w:r w:rsidR="006754D0" w:rsidRPr="004B27D8">
              <w:rPr>
                <w:sz w:val="22"/>
                <w:szCs w:val="22"/>
              </w:rPr>
              <w:t xml:space="preserve"> Agrabad </w:t>
            </w:r>
            <w:r w:rsidR="00475514">
              <w:rPr>
                <w:sz w:val="22"/>
                <w:szCs w:val="22"/>
              </w:rPr>
              <w:t>, Chattogram-4100.</w:t>
            </w:r>
          </w:p>
          <w:p w:rsidR="006754D0" w:rsidRPr="004B27D8" w:rsidRDefault="00803A5C" w:rsidP="006754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6754D0" w:rsidRPr="004B27D8" w:rsidRDefault="006754D0" w:rsidP="00B75574">
            <w:pPr>
              <w:snapToGrid w:val="0"/>
              <w:rPr>
                <w:rFonts w:ascii="Tahoma" w:hAnsi="Tahoma"/>
                <w:sz w:val="20"/>
                <w:szCs w:val="20"/>
              </w:rPr>
            </w:pPr>
          </w:p>
          <w:p w:rsidR="00D75773" w:rsidRPr="00803A5C" w:rsidRDefault="00EA17E7" w:rsidP="00803A5C">
            <w:pPr>
              <w:rPr>
                <w:sz w:val="22"/>
                <w:szCs w:val="22"/>
              </w:rPr>
            </w:pPr>
            <w:r w:rsidRPr="004B27D8">
              <w:rPr>
                <w:rFonts w:ascii="Tahoma" w:hAnsi="Tahoma"/>
                <w:sz w:val="20"/>
                <w:szCs w:val="20"/>
              </w:rPr>
              <w:t xml:space="preserve">: </w:t>
            </w:r>
            <w:r w:rsidR="00845E00" w:rsidRPr="00803A5C">
              <w:rPr>
                <w:sz w:val="22"/>
                <w:szCs w:val="22"/>
              </w:rPr>
              <w:t>Ahmed Villa</w:t>
            </w:r>
            <w:r w:rsidR="00D75773" w:rsidRPr="00803A5C">
              <w:rPr>
                <w:sz w:val="22"/>
                <w:szCs w:val="22"/>
              </w:rPr>
              <w:t xml:space="preserve"> (4th Floor ) </w:t>
            </w:r>
            <w:r w:rsidR="00845E00" w:rsidRPr="00803A5C">
              <w:rPr>
                <w:sz w:val="22"/>
                <w:szCs w:val="22"/>
              </w:rPr>
              <w:t>, 95 Jamal Khan Lane</w:t>
            </w:r>
            <w:r w:rsidR="00D75773" w:rsidRPr="00803A5C">
              <w:rPr>
                <w:sz w:val="22"/>
                <w:szCs w:val="22"/>
              </w:rPr>
              <w:t xml:space="preserve">, Asker dighi south    </w:t>
            </w:r>
          </w:p>
          <w:p w:rsidR="00EA17E7" w:rsidRPr="00803A5C" w:rsidRDefault="00D75773" w:rsidP="00803A5C">
            <w:pPr>
              <w:rPr>
                <w:sz w:val="22"/>
                <w:szCs w:val="22"/>
              </w:rPr>
            </w:pPr>
            <w:r w:rsidRPr="00803A5C">
              <w:rPr>
                <w:sz w:val="22"/>
                <w:szCs w:val="22"/>
              </w:rPr>
              <w:t xml:space="preserve">  West Corner, Dost Colony mosque, Chittagong.</w:t>
            </w:r>
          </w:p>
          <w:p w:rsidR="00D75773" w:rsidRPr="004B27D8" w:rsidRDefault="00D75773" w:rsidP="00F339A6">
            <w:pPr>
              <w:snapToGrid w:val="0"/>
              <w:rPr>
                <w:rFonts w:ascii="Tahoma" w:hAnsi="Tahoma"/>
                <w:sz w:val="20"/>
                <w:szCs w:val="20"/>
              </w:rPr>
            </w:pPr>
          </w:p>
          <w:p w:rsidR="00D75773" w:rsidRPr="004B27D8" w:rsidRDefault="00D75773" w:rsidP="00D75773">
            <w:pPr>
              <w:rPr>
                <w:sz w:val="22"/>
                <w:szCs w:val="22"/>
              </w:rPr>
            </w:pPr>
            <w:r w:rsidRPr="004B27D8">
              <w:rPr>
                <w:rFonts w:ascii="Tahoma" w:hAnsi="Tahoma"/>
                <w:sz w:val="20"/>
                <w:szCs w:val="20"/>
              </w:rPr>
              <w:t>:</w:t>
            </w:r>
            <w:r w:rsidR="009262F2">
              <w:rPr>
                <w:rFonts w:ascii="Tahoma" w:hAnsi="Tahoma"/>
                <w:sz w:val="20"/>
                <w:szCs w:val="20"/>
              </w:rPr>
              <w:t xml:space="preserve"> </w:t>
            </w:r>
            <w:r w:rsidRPr="004B27D8">
              <w:rPr>
                <w:sz w:val="22"/>
                <w:szCs w:val="22"/>
              </w:rPr>
              <w:t>C/O Dipak Kanti Das, Vill. + P.O. – Purbo Chambal (Hindu Para)</w:t>
            </w:r>
          </w:p>
          <w:p w:rsidR="00D75773" w:rsidRPr="004B27D8" w:rsidRDefault="00D75773" w:rsidP="00D75773">
            <w:pPr>
              <w:rPr>
                <w:sz w:val="22"/>
                <w:szCs w:val="22"/>
              </w:rPr>
            </w:pPr>
            <w:r w:rsidRPr="004B27D8">
              <w:rPr>
                <w:sz w:val="22"/>
                <w:szCs w:val="22"/>
              </w:rPr>
              <w:t xml:space="preserve">   Natun Bazar, P.S. – Banshkhali, Dist. – Chittagong.</w:t>
            </w:r>
          </w:p>
          <w:p w:rsidR="006754D0" w:rsidRPr="004B27D8" w:rsidRDefault="006754D0" w:rsidP="00F339A6">
            <w:pPr>
              <w:snapToGrid w:val="0"/>
              <w:rPr>
                <w:rFonts w:ascii="Tahoma" w:hAnsi="Tahoma"/>
                <w:sz w:val="20"/>
                <w:szCs w:val="20"/>
              </w:rPr>
            </w:pPr>
          </w:p>
          <w:p w:rsidR="009D6F77" w:rsidRPr="004B27D8" w:rsidRDefault="009D6F77" w:rsidP="00B75574">
            <w:pPr>
              <w:snapToGrid w:val="0"/>
              <w:rPr>
                <w:rFonts w:ascii="Tahoma" w:hAnsi="Tahoma"/>
                <w:sz w:val="20"/>
                <w:szCs w:val="20"/>
              </w:rPr>
            </w:pPr>
          </w:p>
          <w:p w:rsidR="00B75574" w:rsidRPr="004E57EE" w:rsidRDefault="00D75773" w:rsidP="004E57EE">
            <w:pPr>
              <w:rPr>
                <w:sz w:val="22"/>
                <w:szCs w:val="22"/>
              </w:rPr>
            </w:pPr>
            <w:r w:rsidRPr="004B27D8">
              <w:rPr>
                <w:rFonts w:ascii="Tahoma" w:hAnsi="Tahoma"/>
                <w:sz w:val="20"/>
                <w:szCs w:val="20"/>
              </w:rPr>
              <w:t>:</w:t>
            </w:r>
            <w:r w:rsidRPr="004E57EE">
              <w:rPr>
                <w:sz w:val="22"/>
                <w:szCs w:val="22"/>
              </w:rPr>
              <w:t>M</w:t>
            </w:r>
            <w:r w:rsidR="00B75574" w:rsidRPr="004E57EE">
              <w:rPr>
                <w:sz w:val="22"/>
                <w:szCs w:val="22"/>
              </w:rPr>
              <w:t>arried</w:t>
            </w:r>
          </w:p>
          <w:p w:rsidR="00FD4FBD" w:rsidRPr="004E57EE" w:rsidRDefault="009E5B38" w:rsidP="004E57EE">
            <w:pPr>
              <w:rPr>
                <w:sz w:val="22"/>
                <w:szCs w:val="22"/>
              </w:rPr>
            </w:pPr>
            <w:r w:rsidRPr="004E57EE">
              <w:rPr>
                <w:sz w:val="22"/>
                <w:szCs w:val="22"/>
              </w:rPr>
              <w:t>:</w:t>
            </w:r>
            <w:r w:rsidR="00DA4754" w:rsidRPr="004E57EE">
              <w:rPr>
                <w:sz w:val="22"/>
                <w:szCs w:val="22"/>
              </w:rPr>
              <w:t xml:space="preserve"> Hindu</w:t>
            </w:r>
          </w:p>
          <w:p w:rsidR="00FD4FBD" w:rsidRPr="004E57EE" w:rsidRDefault="00FD4FBD" w:rsidP="004E57EE">
            <w:pPr>
              <w:rPr>
                <w:sz w:val="22"/>
                <w:szCs w:val="22"/>
              </w:rPr>
            </w:pPr>
          </w:p>
          <w:p w:rsidR="00F007C0" w:rsidRPr="004B27D8" w:rsidRDefault="009E5B38" w:rsidP="004E57EE">
            <w:pPr>
              <w:rPr>
                <w:rFonts w:ascii="Tahoma" w:hAnsi="Tahoma"/>
                <w:sz w:val="20"/>
                <w:szCs w:val="20"/>
              </w:rPr>
            </w:pPr>
            <w:r w:rsidRPr="004E57EE">
              <w:rPr>
                <w:sz w:val="22"/>
                <w:szCs w:val="22"/>
              </w:rPr>
              <w:t xml:space="preserve">: </w:t>
            </w:r>
            <w:r w:rsidR="00D75773" w:rsidRPr="004E57EE">
              <w:rPr>
                <w:sz w:val="22"/>
                <w:szCs w:val="22"/>
              </w:rPr>
              <w:t>Bangladeshi</w:t>
            </w:r>
          </w:p>
        </w:tc>
      </w:tr>
    </w:tbl>
    <w:p w:rsidR="006A17EF" w:rsidRPr="005F50EB" w:rsidRDefault="005F50EB" w:rsidP="00007958">
      <w:pPr>
        <w:widowControl w:val="0"/>
        <w:autoSpaceDE w:val="0"/>
        <w:spacing w:before="100" w:after="100"/>
        <w:rPr>
          <w:rFonts w:ascii="Tahoma" w:hAnsi="Tahoma" w:cs="Tahoma"/>
          <w:color w:val="FFFFFF"/>
          <w:sz w:val="20"/>
          <w:szCs w:val="20"/>
          <w:shd w:val="clear" w:color="auto" w:fill="0084D1"/>
        </w:rPr>
      </w:pPr>
      <w:r w:rsidRPr="005F50EB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Reference</w:t>
      </w:r>
      <w:r w:rsidR="00C44B0D">
        <w:rPr>
          <w:rFonts w:ascii="Tahoma" w:hAnsi="Tahoma" w:cs="Tahoma"/>
          <w:b/>
          <w:color w:val="FFFFFF"/>
          <w:sz w:val="20"/>
          <w:szCs w:val="20"/>
          <w:shd w:val="clear" w:color="auto" w:fill="0084D1"/>
        </w:rPr>
        <w:t>s</w:t>
      </w:r>
      <w:r w:rsidR="00655F47" w:rsidRPr="005F50EB">
        <w:rPr>
          <w:rFonts w:ascii="Tahoma" w:hAnsi="Tahoma" w:cs="Tahoma"/>
          <w:color w:val="FFFFFF"/>
          <w:sz w:val="20"/>
          <w:szCs w:val="20"/>
          <w:shd w:val="clear" w:color="auto" w:fill="0084D1"/>
        </w:rPr>
        <w:t>:</w:t>
      </w:r>
      <w:bookmarkStart w:id="0" w:name="_GoBack"/>
      <w:bookmarkEnd w:id="0"/>
    </w:p>
    <w:tbl>
      <w:tblPr>
        <w:tblpPr w:leftFromText="180" w:rightFromText="180" w:vertAnchor="text" w:tblpX="-180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26"/>
        <w:gridCol w:w="8456"/>
      </w:tblGrid>
      <w:tr w:rsidR="00903A56" w:rsidRPr="00690485" w:rsidTr="00B13F8B">
        <w:trPr>
          <w:trHeight w:val="3060"/>
        </w:trPr>
        <w:tc>
          <w:tcPr>
            <w:tcW w:w="1526" w:type="dxa"/>
            <w:shd w:val="clear" w:color="auto" w:fill="999999"/>
          </w:tcPr>
          <w:p w:rsidR="001D5DCD" w:rsidRDefault="00903A56" w:rsidP="00B13F8B">
            <w:pPr>
              <w:widowControl w:val="0"/>
              <w:autoSpaceDE w:val="0"/>
              <w:snapToGrid w:val="0"/>
              <w:rPr>
                <w:iCs/>
                <w:sz w:val="20"/>
                <w:szCs w:val="20"/>
                <w:lang w:val="en-GB"/>
              </w:rPr>
            </w:pPr>
            <w:r w:rsidRPr="009D6F77">
              <w:rPr>
                <w:iCs/>
                <w:sz w:val="20"/>
                <w:szCs w:val="20"/>
                <w:lang w:val="en-GB"/>
              </w:rPr>
              <w:t>1</w:t>
            </w:r>
            <w:r w:rsidR="00837635" w:rsidRPr="009D6F77">
              <w:rPr>
                <w:iCs/>
                <w:sz w:val="20"/>
                <w:szCs w:val="20"/>
                <w:lang w:val="en-GB"/>
              </w:rPr>
              <w:t>.</w:t>
            </w:r>
          </w:p>
          <w:p w:rsidR="001D5DCD" w:rsidRPr="001D5DCD" w:rsidRDefault="001D5DCD" w:rsidP="00B13F8B">
            <w:pPr>
              <w:rPr>
                <w:sz w:val="20"/>
                <w:szCs w:val="20"/>
                <w:lang w:val="en-GB"/>
              </w:rPr>
            </w:pPr>
          </w:p>
          <w:p w:rsidR="001D5DCD" w:rsidRPr="001D5DCD" w:rsidRDefault="001D5DCD" w:rsidP="00B13F8B">
            <w:pPr>
              <w:rPr>
                <w:sz w:val="20"/>
                <w:szCs w:val="20"/>
                <w:lang w:val="en-GB"/>
              </w:rPr>
            </w:pPr>
          </w:p>
          <w:p w:rsidR="001D5DCD" w:rsidRPr="001D5DCD" w:rsidRDefault="001D5DCD" w:rsidP="00B13F8B">
            <w:pPr>
              <w:rPr>
                <w:sz w:val="20"/>
                <w:szCs w:val="20"/>
                <w:lang w:val="en-GB"/>
              </w:rPr>
            </w:pPr>
          </w:p>
          <w:p w:rsidR="001D5DCD" w:rsidRPr="001D5DCD" w:rsidRDefault="001D5DCD" w:rsidP="00B13F8B">
            <w:pPr>
              <w:rPr>
                <w:sz w:val="20"/>
                <w:szCs w:val="20"/>
                <w:lang w:val="en-GB"/>
              </w:rPr>
            </w:pPr>
          </w:p>
          <w:p w:rsidR="001D5DCD" w:rsidRPr="001D5DCD" w:rsidRDefault="001D5DCD" w:rsidP="00B13F8B">
            <w:pPr>
              <w:rPr>
                <w:sz w:val="20"/>
                <w:szCs w:val="20"/>
                <w:lang w:val="en-GB"/>
              </w:rPr>
            </w:pPr>
          </w:p>
          <w:p w:rsidR="001D5DCD" w:rsidRDefault="001D5DCD" w:rsidP="00B13F8B">
            <w:pPr>
              <w:rPr>
                <w:sz w:val="20"/>
                <w:szCs w:val="20"/>
                <w:lang w:val="en-GB"/>
              </w:rPr>
            </w:pPr>
          </w:p>
          <w:p w:rsidR="0051218E" w:rsidRDefault="0051218E" w:rsidP="00B13F8B">
            <w:pPr>
              <w:rPr>
                <w:sz w:val="20"/>
                <w:szCs w:val="20"/>
                <w:lang w:val="en-GB"/>
              </w:rPr>
            </w:pPr>
          </w:p>
          <w:p w:rsidR="00ED31F9" w:rsidRDefault="00ED31F9" w:rsidP="00B13F8B">
            <w:pPr>
              <w:rPr>
                <w:iCs/>
                <w:sz w:val="20"/>
                <w:szCs w:val="20"/>
                <w:lang w:val="en-GB"/>
              </w:rPr>
            </w:pPr>
          </w:p>
          <w:p w:rsidR="00ED31F9" w:rsidRDefault="00ED31F9" w:rsidP="00B13F8B">
            <w:pPr>
              <w:rPr>
                <w:iCs/>
                <w:sz w:val="20"/>
                <w:szCs w:val="20"/>
                <w:lang w:val="en-GB"/>
              </w:rPr>
            </w:pPr>
          </w:p>
          <w:p w:rsidR="00903A56" w:rsidRPr="001D5DCD" w:rsidRDefault="001D5DCD" w:rsidP="00B13F8B">
            <w:pPr>
              <w:rPr>
                <w:sz w:val="20"/>
                <w:szCs w:val="20"/>
                <w:lang w:val="en-GB"/>
              </w:rPr>
            </w:pPr>
            <w:r w:rsidRPr="009D6F77">
              <w:rPr>
                <w:iCs/>
                <w:sz w:val="20"/>
                <w:szCs w:val="20"/>
                <w:lang w:val="en-GB"/>
              </w:rPr>
              <w:t>2.</w:t>
            </w:r>
          </w:p>
        </w:tc>
        <w:tc>
          <w:tcPr>
            <w:tcW w:w="8456" w:type="dxa"/>
            <w:shd w:val="clear" w:color="auto" w:fill="auto"/>
          </w:tcPr>
          <w:p w:rsidR="00B115EF" w:rsidRPr="00291D43" w:rsidRDefault="00B115EF" w:rsidP="00B13F8B">
            <w:pPr>
              <w:suppressAutoHyphens w:val="0"/>
              <w:rPr>
                <w:b/>
                <w:sz w:val="22"/>
                <w:szCs w:val="22"/>
              </w:rPr>
            </w:pPr>
            <w:r w:rsidRPr="00291D43">
              <w:rPr>
                <w:b/>
                <w:sz w:val="22"/>
                <w:szCs w:val="22"/>
              </w:rPr>
              <w:t xml:space="preserve">Mr. </w:t>
            </w:r>
            <w:r w:rsidR="00531BEF">
              <w:rPr>
                <w:b/>
                <w:sz w:val="22"/>
                <w:szCs w:val="22"/>
              </w:rPr>
              <w:t>Imtiaz Alam</w:t>
            </w:r>
            <w:r w:rsidR="008D0D57">
              <w:rPr>
                <w:b/>
                <w:sz w:val="22"/>
                <w:szCs w:val="22"/>
              </w:rPr>
              <w:t>,</w:t>
            </w:r>
            <w:r w:rsidR="00531BEF">
              <w:rPr>
                <w:b/>
                <w:sz w:val="22"/>
                <w:szCs w:val="22"/>
              </w:rPr>
              <w:t xml:space="preserve">FCA, </w:t>
            </w:r>
            <w:r w:rsidRPr="00291D43">
              <w:rPr>
                <w:b/>
                <w:sz w:val="22"/>
                <w:szCs w:val="22"/>
              </w:rPr>
              <w:t>FCMA</w:t>
            </w:r>
          </w:p>
          <w:p w:rsidR="0051218E" w:rsidRDefault="00860496" w:rsidP="00B13F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1218E">
              <w:rPr>
                <w:sz w:val="22"/>
                <w:szCs w:val="22"/>
              </w:rPr>
              <w:t>Chairman</w:t>
            </w:r>
          </w:p>
          <w:p w:rsidR="00B115EF" w:rsidRDefault="0051218E" w:rsidP="00B13F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</w:t>
            </w:r>
            <w:r w:rsidR="00531BEF">
              <w:rPr>
                <w:sz w:val="22"/>
                <w:szCs w:val="22"/>
              </w:rPr>
              <w:t>nfinity</w:t>
            </w:r>
            <w:r>
              <w:rPr>
                <w:sz w:val="22"/>
                <w:szCs w:val="22"/>
              </w:rPr>
              <w:t xml:space="preserve"> G</w:t>
            </w:r>
            <w:r w:rsidR="00E86F8E">
              <w:rPr>
                <w:sz w:val="22"/>
                <w:szCs w:val="22"/>
              </w:rPr>
              <w:t>roup of C</w:t>
            </w:r>
            <w:r>
              <w:rPr>
                <w:sz w:val="22"/>
                <w:szCs w:val="22"/>
              </w:rPr>
              <w:t>ompanies</w:t>
            </w:r>
            <w:r w:rsidR="001E3BDC">
              <w:rPr>
                <w:sz w:val="22"/>
                <w:szCs w:val="22"/>
              </w:rPr>
              <w:t>&amp;</w:t>
            </w:r>
          </w:p>
          <w:p w:rsidR="0051218E" w:rsidRDefault="0051218E" w:rsidP="00B13F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Corporate Supports</w:t>
            </w:r>
          </w:p>
          <w:p w:rsidR="0051218E" w:rsidRDefault="0051218E" w:rsidP="00B13F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As-Salam Tower</w:t>
            </w:r>
          </w:p>
          <w:p w:rsidR="0051218E" w:rsidRDefault="0051218E" w:rsidP="00B13F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57, Agrabad C/A</w:t>
            </w:r>
          </w:p>
          <w:p w:rsidR="008D0D57" w:rsidRDefault="000830B5" w:rsidP="00B13F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1218E">
              <w:rPr>
                <w:sz w:val="22"/>
                <w:szCs w:val="22"/>
              </w:rPr>
              <w:t>Chittagong-4100</w:t>
            </w:r>
          </w:p>
          <w:p w:rsidR="00ED31F9" w:rsidRDefault="00ED31F9" w:rsidP="00B13F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Cell: 01748-666666</w:t>
            </w:r>
          </w:p>
          <w:p w:rsidR="00B115EF" w:rsidRPr="00343E34" w:rsidRDefault="00B115EF" w:rsidP="00B13F8B">
            <w:pPr>
              <w:rPr>
                <w:sz w:val="22"/>
                <w:szCs w:val="22"/>
              </w:rPr>
            </w:pPr>
          </w:p>
          <w:p w:rsidR="00B115EF" w:rsidRPr="00ED31F9" w:rsidRDefault="00B115EF" w:rsidP="00B13F8B">
            <w:pPr>
              <w:suppressAutoHyphens w:val="0"/>
              <w:rPr>
                <w:rFonts w:ascii="Tahoma" w:hAnsi="Tahoma" w:cs="Tahoma"/>
                <w:sz w:val="20"/>
                <w:szCs w:val="20"/>
              </w:rPr>
            </w:pPr>
            <w:r w:rsidRPr="00ED31F9">
              <w:rPr>
                <w:b/>
                <w:sz w:val="22"/>
                <w:szCs w:val="22"/>
              </w:rPr>
              <w:t>Md. Anisuzzaman, ACA, ACMA</w:t>
            </w:r>
          </w:p>
          <w:p w:rsidR="00B115EF" w:rsidRPr="00ED31F9" w:rsidRDefault="00B115EF" w:rsidP="00B13F8B">
            <w:pPr>
              <w:rPr>
                <w:sz w:val="22"/>
                <w:szCs w:val="22"/>
              </w:rPr>
            </w:pPr>
            <w:r w:rsidRPr="00ED31F9">
              <w:rPr>
                <w:sz w:val="22"/>
                <w:szCs w:val="22"/>
              </w:rPr>
              <w:t xml:space="preserve"> MM Ispahani Limited.</w:t>
            </w:r>
          </w:p>
          <w:p w:rsidR="00B115EF" w:rsidRPr="00ED31F9" w:rsidRDefault="00B115EF" w:rsidP="00B13F8B">
            <w:pPr>
              <w:rPr>
                <w:sz w:val="22"/>
                <w:szCs w:val="22"/>
              </w:rPr>
            </w:pPr>
            <w:r w:rsidRPr="00ED31F9">
              <w:rPr>
                <w:sz w:val="22"/>
                <w:szCs w:val="22"/>
              </w:rPr>
              <w:t xml:space="preserve"> Sr. Manager A &amp; F &amp; Asst. Company Secretary</w:t>
            </w:r>
          </w:p>
          <w:p w:rsidR="00B115EF" w:rsidRPr="00ED31F9" w:rsidRDefault="00B115EF" w:rsidP="00B13F8B">
            <w:pPr>
              <w:rPr>
                <w:sz w:val="22"/>
                <w:szCs w:val="22"/>
              </w:rPr>
            </w:pPr>
            <w:r w:rsidRPr="00ED31F9">
              <w:rPr>
                <w:sz w:val="22"/>
                <w:szCs w:val="22"/>
              </w:rPr>
              <w:t xml:space="preserve"> Ispahani Building, SK Mujib Road</w:t>
            </w:r>
          </w:p>
          <w:p w:rsidR="00B115EF" w:rsidRPr="00ED31F9" w:rsidRDefault="00B115EF" w:rsidP="00B13F8B">
            <w:pPr>
              <w:rPr>
                <w:sz w:val="22"/>
                <w:szCs w:val="22"/>
              </w:rPr>
            </w:pPr>
            <w:r w:rsidRPr="00ED31F9">
              <w:rPr>
                <w:sz w:val="22"/>
                <w:szCs w:val="22"/>
              </w:rPr>
              <w:t xml:space="preserve"> Agrabad C/A, Chittagong</w:t>
            </w:r>
          </w:p>
          <w:p w:rsidR="00B115EF" w:rsidRPr="00690485" w:rsidRDefault="00B115EF" w:rsidP="00B13F8B">
            <w:pPr>
              <w:rPr>
                <w:rFonts w:ascii="Tahoma" w:hAnsi="Tahoma" w:cs="Tahoma"/>
                <w:sz w:val="20"/>
                <w:szCs w:val="20"/>
              </w:rPr>
            </w:pPr>
            <w:r w:rsidRPr="00ED31F9">
              <w:rPr>
                <w:sz w:val="22"/>
                <w:szCs w:val="22"/>
              </w:rPr>
              <w:t xml:space="preserve"> Phone : 01713</w:t>
            </w:r>
            <w:r w:rsidR="00EC7E02" w:rsidRPr="00ED31F9">
              <w:rPr>
                <w:sz w:val="22"/>
                <w:szCs w:val="22"/>
              </w:rPr>
              <w:t>-</w:t>
            </w:r>
            <w:r w:rsidRPr="00ED31F9">
              <w:rPr>
                <w:sz w:val="22"/>
                <w:szCs w:val="22"/>
              </w:rPr>
              <w:t>491979</w:t>
            </w:r>
          </w:p>
        </w:tc>
      </w:tr>
      <w:tr w:rsidR="00931642" w:rsidRPr="00690485" w:rsidTr="00B13F8B">
        <w:trPr>
          <w:trHeight w:val="80"/>
        </w:trPr>
        <w:tc>
          <w:tcPr>
            <w:tcW w:w="1526" w:type="dxa"/>
            <w:shd w:val="clear" w:color="auto" w:fill="999999"/>
          </w:tcPr>
          <w:p w:rsidR="00E6076A" w:rsidRPr="009D6F77" w:rsidRDefault="00E6076A" w:rsidP="00B13F8B">
            <w:pPr>
              <w:widowControl w:val="0"/>
              <w:autoSpaceDE w:val="0"/>
              <w:snapToGrid w:val="0"/>
              <w:rPr>
                <w:iCs/>
                <w:sz w:val="20"/>
                <w:szCs w:val="20"/>
                <w:lang w:val="en-GB"/>
              </w:rPr>
            </w:pPr>
          </w:p>
        </w:tc>
        <w:tc>
          <w:tcPr>
            <w:tcW w:w="8456" w:type="dxa"/>
            <w:shd w:val="clear" w:color="auto" w:fill="auto"/>
          </w:tcPr>
          <w:p w:rsidR="00B115EF" w:rsidRPr="00690485" w:rsidRDefault="00B115EF" w:rsidP="00B13F8B">
            <w:pPr>
              <w:suppressAutoHyphens w:val="0"/>
              <w:rPr>
                <w:rFonts w:ascii="Tahoma" w:hAnsi="Tahoma" w:cs="Tahoma"/>
                <w:sz w:val="6"/>
                <w:szCs w:val="20"/>
              </w:rPr>
            </w:pPr>
          </w:p>
          <w:p w:rsidR="00931642" w:rsidRPr="00690485" w:rsidRDefault="00931642" w:rsidP="00B13F8B">
            <w:pPr>
              <w:tabs>
                <w:tab w:val="left" w:pos="2520"/>
                <w:tab w:val="left" w:pos="2700"/>
              </w:tabs>
              <w:rPr>
                <w:rFonts w:ascii="Tahoma" w:hAnsi="Tahoma" w:cs="Tahoma"/>
                <w:sz w:val="6"/>
                <w:szCs w:val="20"/>
              </w:rPr>
            </w:pPr>
          </w:p>
        </w:tc>
      </w:tr>
    </w:tbl>
    <w:p w:rsidR="004461A5" w:rsidRPr="00690485" w:rsidRDefault="004461A5" w:rsidP="0003761A">
      <w:pPr>
        <w:widowControl w:val="0"/>
        <w:autoSpaceDE w:val="0"/>
        <w:spacing w:before="100" w:after="100"/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4461A5" w:rsidRPr="00690485" w:rsidRDefault="004461A5" w:rsidP="004461A5">
      <w:pPr>
        <w:rPr>
          <w:rFonts w:ascii="Tahoma" w:hAnsi="Tahoma" w:cs="Tahoma"/>
          <w:sz w:val="20"/>
          <w:szCs w:val="20"/>
        </w:rPr>
      </w:pPr>
    </w:p>
    <w:p w:rsidR="00DA3E09" w:rsidRDefault="00DA3E09" w:rsidP="005F50EB">
      <w:pPr>
        <w:rPr>
          <w:noProof/>
          <w:sz w:val="22"/>
          <w:szCs w:val="22"/>
          <w:lang w:eastAsia="en-US"/>
        </w:rPr>
      </w:pPr>
    </w:p>
    <w:p w:rsidR="00F6750B" w:rsidRPr="00343E34" w:rsidRDefault="00F6750B" w:rsidP="005F50EB">
      <w:pPr>
        <w:rPr>
          <w:noProof/>
          <w:sz w:val="22"/>
          <w:szCs w:val="22"/>
          <w:lang w:eastAsia="en-US"/>
        </w:rPr>
      </w:pPr>
    </w:p>
    <w:p w:rsidR="00ED31F9" w:rsidRDefault="00ED31F9" w:rsidP="005F50EB">
      <w:pPr>
        <w:rPr>
          <w:sz w:val="22"/>
          <w:szCs w:val="22"/>
        </w:rPr>
      </w:pPr>
    </w:p>
    <w:p w:rsidR="00ED31F9" w:rsidRDefault="00ED31F9" w:rsidP="005F50EB">
      <w:pPr>
        <w:rPr>
          <w:sz w:val="22"/>
          <w:szCs w:val="22"/>
        </w:rPr>
      </w:pPr>
      <w:r w:rsidRPr="005673AB">
        <w:rPr>
          <w:noProof/>
          <w:sz w:val="22"/>
          <w:szCs w:val="22"/>
          <w:lang w:eastAsia="en-US"/>
        </w:rPr>
        <w:drawing>
          <wp:inline distT="0" distB="0" distL="0" distR="0">
            <wp:extent cx="741872" cy="503446"/>
            <wp:effectExtent l="0" t="0" r="1270" b="0"/>
            <wp:docPr id="1" name="Picture 1" descr="Sign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-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43" cy="5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1F9" w:rsidRDefault="00ED31F9" w:rsidP="005F50EB">
      <w:pPr>
        <w:rPr>
          <w:sz w:val="22"/>
          <w:szCs w:val="22"/>
        </w:rPr>
      </w:pPr>
    </w:p>
    <w:p w:rsidR="005F50EB" w:rsidRPr="00343E34" w:rsidRDefault="005F50EB" w:rsidP="005F50EB">
      <w:pPr>
        <w:rPr>
          <w:sz w:val="22"/>
          <w:szCs w:val="22"/>
        </w:rPr>
      </w:pPr>
      <w:r w:rsidRPr="00343E34">
        <w:rPr>
          <w:sz w:val="22"/>
          <w:szCs w:val="22"/>
        </w:rPr>
        <w:t>--------------------</w:t>
      </w:r>
    </w:p>
    <w:p w:rsidR="004461A5" w:rsidRPr="00837635" w:rsidRDefault="00837635" w:rsidP="004461A5">
      <w:pPr>
        <w:rPr>
          <w:sz w:val="22"/>
          <w:szCs w:val="22"/>
        </w:rPr>
      </w:pPr>
      <w:r>
        <w:rPr>
          <w:sz w:val="22"/>
          <w:szCs w:val="22"/>
        </w:rPr>
        <w:t>Signature</w:t>
      </w:r>
    </w:p>
    <w:sectPr w:rsidR="004461A5" w:rsidRPr="00837635" w:rsidSect="00D90E94">
      <w:footerReference w:type="default" r:id="rId11"/>
      <w:pgSz w:w="12240" w:h="15840"/>
      <w:pgMar w:top="288" w:right="720" w:bottom="288" w:left="720" w:header="1440" w:footer="6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9C7" w:rsidRDefault="009229C7">
      <w:r>
        <w:separator/>
      </w:r>
    </w:p>
  </w:endnote>
  <w:endnote w:type="continuationSeparator" w:id="1">
    <w:p w:rsidR="009229C7" w:rsidRDefault="009229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C2D" w:rsidRDefault="00C27606" w:rsidP="008E1ED9">
    <w:pPr>
      <w:pStyle w:val="Footer"/>
      <w:shd w:val="clear" w:color="auto" w:fill="0084D1"/>
      <w:ind w:left="360" w:hanging="360"/>
      <w:jc w:val="center"/>
    </w:pPr>
    <w:r>
      <w:rPr>
        <w:rStyle w:val="PageNumber"/>
      </w:rPr>
      <w:fldChar w:fldCharType="begin"/>
    </w:r>
    <w:r w:rsidR="00C92C2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15F3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9C7" w:rsidRDefault="009229C7">
      <w:r>
        <w:separator/>
      </w:r>
    </w:p>
  </w:footnote>
  <w:footnote w:type="continuationSeparator" w:id="1">
    <w:p w:rsidR="009229C7" w:rsidRDefault="009229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 filled="t">
        <v:fill color2="black"/>
        <v:imagedata r:id="rId1" o:title="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5D55CD1"/>
    <w:multiLevelType w:val="hybridMultilevel"/>
    <w:tmpl w:val="06846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097C7B"/>
    <w:multiLevelType w:val="hybridMultilevel"/>
    <w:tmpl w:val="DD0EED3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C47D91"/>
    <w:multiLevelType w:val="hybridMultilevel"/>
    <w:tmpl w:val="16E490D6"/>
    <w:lvl w:ilvl="0" w:tplc="40821E42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7">
    <w:nsid w:val="15702C15"/>
    <w:multiLevelType w:val="hybridMultilevel"/>
    <w:tmpl w:val="E8720C82"/>
    <w:lvl w:ilvl="0" w:tplc="2D4E680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6AE3ACA"/>
    <w:multiLevelType w:val="hybridMultilevel"/>
    <w:tmpl w:val="EB9ED40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E33FB9"/>
    <w:multiLevelType w:val="hybridMultilevel"/>
    <w:tmpl w:val="C504C3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2F2202"/>
    <w:multiLevelType w:val="hybridMultilevel"/>
    <w:tmpl w:val="B78CF2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E4A14"/>
    <w:multiLevelType w:val="hybridMultilevel"/>
    <w:tmpl w:val="30E4F33E"/>
    <w:lvl w:ilvl="0" w:tplc="1BF4B1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D1729F"/>
    <w:multiLevelType w:val="multilevel"/>
    <w:tmpl w:val="30E4F33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51272"/>
    <w:multiLevelType w:val="hybridMultilevel"/>
    <w:tmpl w:val="E286D474"/>
    <w:lvl w:ilvl="0" w:tplc="F2568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8C4661"/>
    <w:multiLevelType w:val="hybridMultilevel"/>
    <w:tmpl w:val="8C062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4B5BF0"/>
    <w:multiLevelType w:val="hybridMultilevel"/>
    <w:tmpl w:val="9F922DF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816447"/>
    <w:multiLevelType w:val="hybridMultilevel"/>
    <w:tmpl w:val="2E04D360"/>
    <w:lvl w:ilvl="0" w:tplc="B8DE9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8A7C86"/>
    <w:multiLevelType w:val="hybridMultilevel"/>
    <w:tmpl w:val="09D6C4A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477E7397"/>
    <w:multiLevelType w:val="hybridMultilevel"/>
    <w:tmpl w:val="81BC6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4B67FE"/>
    <w:multiLevelType w:val="hybridMultilevel"/>
    <w:tmpl w:val="6FBC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9E5045"/>
    <w:multiLevelType w:val="hybridMultilevel"/>
    <w:tmpl w:val="60344722"/>
    <w:lvl w:ilvl="0" w:tplc="54D62A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2270D5"/>
    <w:multiLevelType w:val="hybridMultilevel"/>
    <w:tmpl w:val="D0FE1E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995851"/>
    <w:multiLevelType w:val="hybridMultilevel"/>
    <w:tmpl w:val="2D6C0E48"/>
    <w:lvl w:ilvl="0" w:tplc="FD928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E4406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8F35CAD"/>
    <w:multiLevelType w:val="hybridMultilevel"/>
    <w:tmpl w:val="36B882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9EB0980"/>
    <w:multiLevelType w:val="hybridMultilevel"/>
    <w:tmpl w:val="5B76427C"/>
    <w:lvl w:ilvl="0" w:tplc="1BF4B1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1"/>
  </w:num>
  <w:num w:numId="10">
    <w:abstractNumId w:val="25"/>
  </w:num>
  <w:num w:numId="11">
    <w:abstractNumId w:val="12"/>
  </w:num>
  <w:num w:numId="12">
    <w:abstractNumId w:val="9"/>
  </w:num>
  <w:num w:numId="13">
    <w:abstractNumId w:val="16"/>
  </w:num>
  <w:num w:numId="14">
    <w:abstractNumId w:val="20"/>
  </w:num>
  <w:num w:numId="15">
    <w:abstractNumId w:val="22"/>
  </w:num>
  <w:num w:numId="16">
    <w:abstractNumId w:val="14"/>
  </w:num>
  <w:num w:numId="17">
    <w:abstractNumId w:val="5"/>
  </w:num>
  <w:num w:numId="18">
    <w:abstractNumId w:val="8"/>
  </w:num>
  <w:num w:numId="19">
    <w:abstractNumId w:val="19"/>
  </w:num>
  <w:num w:numId="20">
    <w:abstractNumId w:val="23"/>
  </w:num>
  <w:num w:numId="21">
    <w:abstractNumId w:val="4"/>
  </w:num>
  <w:num w:numId="22">
    <w:abstractNumId w:val="13"/>
  </w:num>
  <w:num w:numId="23">
    <w:abstractNumId w:val="17"/>
  </w:num>
  <w:num w:numId="24">
    <w:abstractNumId w:val="7"/>
  </w:num>
  <w:num w:numId="25">
    <w:abstractNumId w:val="10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84066"/>
    <w:rsid w:val="00007958"/>
    <w:rsid w:val="00007C93"/>
    <w:rsid w:val="00012012"/>
    <w:rsid w:val="00014911"/>
    <w:rsid w:val="000152D6"/>
    <w:rsid w:val="00017004"/>
    <w:rsid w:val="00020072"/>
    <w:rsid w:val="00023739"/>
    <w:rsid w:val="000253BC"/>
    <w:rsid w:val="00027E8F"/>
    <w:rsid w:val="0003155A"/>
    <w:rsid w:val="00034E48"/>
    <w:rsid w:val="0003761A"/>
    <w:rsid w:val="00042453"/>
    <w:rsid w:val="00043459"/>
    <w:rsid w:val="00045677"/>
    <w:rsid w:val="000465B5"/>
    <w:rsid w:val="00061821"/>
    <w:rsid w:val="00062766"/>
    <w:rsid w:val="00062FE6"/>
    <w:rsid w:val="00064D68"/>
    <w:rsid w:val="00070EB0"/>
    <w:rsid w:val="000761D9"/>
    <w:rsid w:val="000830B5"/>
    <w:rsid w:val="00085187"/>
    <w:rsid w:val="00086A1C"/>
    <w:rsid w:val="0009071A"/>
    <w:rsid w:val="000957F2"/>
    <w:rsid w:val="00095DBA"/>
    <w:rsid w:val="000961AB"/>
    <w:rsid w:val="000A0A59"/>
    <w:rsid w:val="000A5E4B"/>
    <w:rsid w:val="000B0D12"/>
    <w:rsid w:val="000B1689"/>
    <w:rsid w:val="000C14C5"/>
    <w:rsid w:val="000D6F7E"/>
    <w:rsid w:val="00100644"/>
    <w:rsid w:val="001011A0"/>
    <w:rsid w:val="0010135C"/>
    <w:rsid w:val="001027D0"/>
    <w:rsid w:val="00115A58"/>
    <w:rsid w:val="0013203D"/>
    <w:rsid w:val="00133EE6"/>
    <w:rsid w:val="00134045"/>
    <w:rsid w:val="00134F07"/>
    <w:rsid w:val="0014067A"/>
    <w:rsid w:val="00140776"/>
    <w:rsid w:val="00140804"/>
    <w:rsid w:val="001434D2"/>
    <w:rsid w:val="00145C7E"/>
    <w:rsid w:val="00146CAD"/>
    <w:rsid w:val="001528ED"/>
    <w:rsid w:val="001530E5"/>
    <w:rsid w:val="00176790"/>
    <w:rsid w:val="00186579"/>
    <w:rsid w:val="00187F26"/>
    <w:rsid w:val="0019411B"/>
    <w:rsid w:val="001942C1"/>
    <w:rsid w:val="001A2805"/>
    <w:rsid w:val="001B5819"/>
    <w:rsid w:val="001B7111"/>
    <w:rsid w:val="001C075E"/>
    <w:rsid w:val="001C1AA5"/>
    <w:rsid w:val="001D5DCD"/>
    <w:rsid w:val="001D7A1D"/>
    <w:rsid w:val="001E1A17"/>
    <w:rsid w:val="001E3BDC"/>
    <w:rsid w:val="001F078E"/>
    <w:rsid w:val="001F12C0"/>
    <w:rsid w:val="001F2C34"/>
    <w:rsid w:val="001F62F9"/>
    <w:rsid w:val="001F7993"/>
    <w:rsid w:val="00202172"/>
    <w:rsid w:val="002054DC"/>
    <w:rsid w:val="00220D25"/>
    <w:rsid w:val="002239F2"/>
    <w:rsid w:val="002241E3"/>
    <w:rsid w:val="002257C4"/>
    <w:rsid w:val="00231E2B"/>
    <w:rsid w:val="00244F59"/>
    <w:rsid w:val="00246E6E"/>
    <w:rsid w:val="002500A6"/>
    <w:rsid w:val="00257581"/>
    <w:rsid w:val="00260F07"/>
    <w:rsid w:val="00267247"/>
    <w:rsid w:val="00267341"/>
    <w:rsid w:val="002714B8"/>
    <w:rsid w:val="00283F48"/>
    <w:rsid w:val="002870A4"/>
    <w:rsid w:val="0029210E"/>
    <w:rsid w:val="0029356B"/>
    <w:rsid w:val="002A0D50"/>
    <w:rsid w:val="002A1F1E"/>
    <w:rsid w:val="002B4FEE"/>
    <w:rsid w:val="002B6CAD"/>
    <w:rsid w:val="002C12C9"/>
    <w:rsid w:val="002D3CC0"/>
    <w:rsid w:val="002E5935"/>
    <w:rsid w:val="002F09CA"/>
    <w:rsid w:val="003169CA"/>
    <w:rsid w:val="00326116"/>
    <w:rsid w:val="00331681"/>
    <w:rsid w:val="00340771"/>
    <w:rsid w:val="0034517D"/>
    <w:rsid w:val="00354734"/>
    <w:rsid w:val="00372E97"/>
    <w:rsid w:val="0037352C"/>
    <w:rsid w:val="0037785C"/>
    <w:rsid w:val="00382D64"/>
    <w:rsid w:val="003834A3"/>
    <w:rsid w:val="00385FB1"/>
    <w:rsid w:val="003860EE"/>
    <w:rsid w:val="00386839"/>
    <w:rsid w:val="003948F2"/>
    <w:rsid w:val="003971C6"/>
    <w:rsid w:val="003A3241"/>
    <w:rsid w:val="003B5B0D"/>
    <w:rsid w:val="003C0548"/>
    <w:rsid w:val="003C4266"/>
    <w:rsid w:val="003C733F"/>
    <w:rsid w:val="003D429F"/>
    <w:rsid w:val="003D5FB3"/>
    <w:rsid w:val="003D7E5F"/>
    <w:rsid w:val="003E6FC7"/>
    <w:rsid w:val="003F180C"/>
    <w:rsid w:val="003F1ADB"/>
    <w:rsid w:val="00401489"/>
    <w:rsid w:val="00406316"/>
    <w:rsid w:val="00411004"/>
    <w:rsid w:val="00411205"/>
    <w:rsid w:val="00440C17"/>
    <w:rsid w:val="004461A5"/>
    <w:rsid w:val="00447448"/>
    <w:rsid w:val="00451259"/>
    <w:rsid w:val="00452548"/>
    <w:rsid w:val="0045663E"/>
    <w:rsid w:val="0046376D"/>
    <w:rsid w:val="004660E1"/>
    <w:rsid w:val="00470305"/>
    <w:rsid w:val="0047145E"/>
    <w:rsid w:val="00472541"/>
    <w:rsid w:val="00475514"/>
    <w:rsid w:val="0047759F"/>
    <w:rsid w:val="004828E6"/>
    <w:rsid w:val="004B1136"/>
    <w:rsid w:val="004B27D8"/>
    <w:rsid w:val="004B42F2"/>
    <w:rsid w:val="004B5B69"/>
    <w:rsid w:val="004B698A"/>
    <w:rsid w:val="004D5688"/>
    <w:rsid w:val="004D613E"/>
    <w:rsid w:val="004E57EE"/>
    <w:rsid w:val="004F4EE0"/>
    <w:rsid w:val="004F5222"/>
    <w:rsid w:val="004F714C"/>
    <w:rsid w:val="005049D6"/>
    <w:rsid w:val="0051218E"/>
    <w:rsid w:val="00515E52"/>
    <w:rsid w:val="0052224F"/>
    <w:rsid w:val="0053182A"/>
    <w:rsid w:val="00531BEF"/>
    <w:rsid w:val="00535175"/>
    <w:rsid w:val="005365EB"/>
    <w:rsid w:val="005427CC"/>
    <w:rsid w:val="00546D23"/>
    <w:rsid w:val="00555BED"/>
    <w:rsid w:val="00563766"/>
    <w:rsid w:val="00566473"/>
    <w:rsid w:val="00566C61"/>
    <w:rsid w:val="005723D9"/>
    <w:rsid w:val="00582FC6"/>
    <w:rsid w:val="005870E4"/>
    <w:rsid w:val="00594009"/>
    <w:rsid w:val="005951E8"/>
    <w:rsid w:val="005A113E"/>
    <w:rsid w:val="005B52CD"/>
    <w:rsid w:val="005B55E8"/>
    <w:rsid w:val="005B6A77"/>
    <w:rsid w:val="005C032A"/>
    <w:rsid w:val="005C4155"/>
    <w:rsid w:val="005D382E"/>
    <w:rsid w:val="005D77EE"/>
    <w:rsid w:val="005D7F2B"/>
    <w:rsid w:val="005F246A"/>
    <w:rsid w:val="005F33C4"/>
    <w:rsid w:val="005F50EB"/>
    <w:rsid w:val="005F6729"/>
    <w:rsid w:val="00601FEE"/>
    <w:rsid w:val="00605E07"/>
    <w:rsid w:val="00611031"/>
    <w:rsid w:val="00614D87"/>
    <w:rsid w:val="0063145B"/>
    <w:rsid w:val="00643E7C"/>
    <w:rsid w:val="00651931"/>
    <w:rsid w:val="00652CE0"/>
    <w:rsid w:val="00655F47"/>
    <w:rsid w:val="00660EA8"/>
    <w:rsid w:val="006623F4"/>
    <w:rsid w:val="00664885"/>
    <w:rsid w:val="006754D0"/>
    <w:rsid w:val="006800BE"/>
    <w:rsid w:val="00684F01"/>
    <w:rsid w:val="00685A5E"/>
    <w:rsid w:val="00690485"/>
    <w:rsid w:val="00690CB6"/>
    <w:rsid w:val="00694758"/>
    <w:rsid w:val="006959AD"/>
    <w:rsid w:val="006A17EF"/>
    <w:rsid w:val="006A3613"/>
    <w:rsid w:val="006C1AC4"/>
    <w:rsid w:val="006D0A01"/>
    <w:rsid w:val="006D1C18"/>
    <w:rsid w:val="006D2281"/>
    <w:rsid w:val="006D27CB"/>
    <w:rsid w:val="006E2776"/>
    <w:rsid w:val="006E5FD3"/>
    <w:rsid w:val="006F049C"/>
    <w:rsid w:val="006F4528"/>
    <w:rsid w:val="006F7C55"/>
    <w:rsid w:val="007009ED"/>
    <w:rsid w:val="007077EE"/>
    <w:rsid w:val="00716CA3"/>
    <w:rsid w:val="00720C18"/>
    <w:rsid w:val="00727D5F"/>
    <w:rsid w:val="00735DA0"/>
    <w:rsid w:val="00747B9C"/>
    <w:rsid w:val="007543DA"/>
    <w:rsid w:val="007603DE"/>
    <w:rsid w:val="007620F4"/>
    <w:rsid w:val="0076610E"/>
    <w:rsid w:val="00770865"/>
    <w:rsid w:val="00777F4E"/>
    <w:rsid w:val="00784F5D"/>
    <w:rsid w:val="00793721"/>
    <w:rsid w:val="00795FF0"/>
    <w:rsid w:val="00796140"/>
    <w:rsid w:val="007A049A"/>
    <w:rsid w:val="007A5F75"/>
    <w:rsid w:val="007A691D"/>
    <w:rsid w:val="007B376B"/>
    <w:rsid w:val="007C11B1"/>
    <w:rsid w:val="007D59AA"/>
    <w:rsid w:val="007D73C1"/>
    <w:rsid w:val="007E1494"/>
    <w:rsid w:val="007E1DCF"/>
    <w:rsid w:val="007F7F9C"/>
    <w:rsid w:val="00803A5C"/>
    <w:rsid w:val="00804337"/>
    <w:rsid w:val="008060BC"/>
    <w:rsid w:val="0081496F"/>
    <w:rsid w:val="00831C56"/>
    <w:rsid w:val="0083237C"/>
    <w:rsid w:val="00837635"/>
    <w:rsid w:val="00845E00"/>
    <w:rsid w:val="008516AA"/>
    <w:rsid w:val="00855AE6"/>
    <w:rsid w:val="00857732"/>
    <w:rsid w:val="00860496"/>
    <w:rsid w:val="00865B38"/>
    <w:rsid w:val="00866E01"/>
    <w:rsid w:val="00876A49"/>
    <w:rsid w:val="00877E61"/>
    <w:rsid w:val="0089107C"/>
    <w:rsid w:val="008A4609"/>
    <w:rsid w:val="008C5AE3"/>
    <w:rsid w:val="008D0D57"/>
    <w:rsid w:val="008D38B5"/>
    <w:rsid w:val="008E0254"/>
    <w:rsid w:val="008E1ED9"/>
    <w:rsid w:val="008F24CC"/>
    <w:rsid w:val="008F4047"/>
    <w:rsid w:val="00903A56"/>
    <w:rsid w:val="00905EAD"/>
    <w:rsid w:val="00907AD8"/>
    <w:rsid w:val="009103AA"/>
    <w:rsid w:val="009229C7"/>
    <w:rsid w:val="00923A90"/>
    <w:rsid w:val="00924080"/>
    <w:rsid w:val="009262F2"/>
    <w:rsid w:val="00931642"/>
    <w:rsid w:val="00941140"/>
    <w:rsid w:val="009411EE"/>
    <w:rsid w:val="0094252A"/>
    <w:rsid w:val="00942E82"/>
    <w:rsid w:val="00953469"/>
    <w:rsid w:val="009549AD"/>
    <w:rsid w:val="00964889"/>
    <w:rsid w:val="00966193"/>
    <w:rsid w:val="00970F6E"/>
    <w:rsid w:val="00983485"/>
    <w:rsid w:val="00984066"/>
    <w:rsid w:val="009907D4"/>
    <w:rsid w:val="00991857"/>
    <w:rsid w:val="009B328D"/>
    <w:rsid w:val="009B498C"/>
    <w:rsid w:val="009B4BD3"/>
    <w:rsid w:val="009B5096"/>
    <w:rsid w:val="009B7924"/>
    <w:rsid w:val="009C4B7D"/>
    <w:rsid w:val="009D6F77"/>
    <w:rsid w:val="009E34A8"/>
    <w:rsid w:val="009E5B38"/>
    <w:rsid w:val="009E7416"/>
    <w:rsid w:val="009F04CD"/>
    <w:rsid w:val="00A04F22"/>
    <w:rsid w:val="00A128DB"/>
    <w:rsid w:val="00A14A5A"/>
    <w:rsid w:val="00A226E9"/>
    <w:rsid w:val="00A32A4C"/>
    <w:rsid w:val="00A36EA1"/>
    <w:rsid w:val="00A660FD"/>
    <w:rsid w:val="00A70274"/>
    <w:rsid w:val="00A715DB"/>
    <w:rsid w:val="00A72109"/>
    <w:rsid w:val="00A7645E"/>
    <w:rsid w:val="00A86BBA"/>
    <w:rsid w:val="00A97C27"/>
    <w:rsid w:val="00AA13FB"/>
    <w:rsid w:val="00AB186E"/>
    <w:rsid w:val="00AB19E8"/>
    <w:rsid w:val="00AB34D4"/>
    <w:rsid w:val="00AB7304"/>
    <w:rsid w:val="00AC1750"/>
    <w:rsid w:val="00AC18FF"/>
    <w:rsid w:val="00AC5E16"/>
    <w:rsid w:val="00AC79D4"/>
    <w:rsid w:val="00AD157E"/>
    <w:rsid w:val="00AD1702"/>
    <w:rsid w:val="00AD2BDE"/>
    <w:rsid w:val="00AD325A"/>
    <w:rsid w:val="00AD36DE"/>
    <w:rsid w:val="00AD4D46"/>
    <w:rsid w:val="00AE0267"/>
    <w:rsid w:val="00AE0BA8"/>
    <w:rsid w:val="00AE3897"/>
    <w:rsid w:val="00AE53EE"/>
    <w:rsid w:val="00AE56FD"/>
    <w:rsid w:val="00AE5929"/>
    <w:rsid w:val="00AE6842"/>
    <w:rsid w:val="00AF251F"/>
    <w:rsid w:val="00AF2FEE"/>
    <w:rsid w:val="00AF46C0"/>
    <w:rsid w:val="00B01E92"/>
    <w:rsid w:val="00B03411"/>
    <w:rsid w:val="00B04A85"/>
    <w:rsid w:val="00B05B8F"/>
    <w:rsid w:val="00B115EF"/>
    <w:rsid w:val="00B13157"/>
    <w:rsid w:val="00B13F8B"/>
    <w:rsid w:val="00B147DD"/>
    <w:rsid w:val="00B1497A"/>
    <w:rsid w:val="00B1705D"/>
    <w:rsid w:val="00B20391"/>
    <w:rsid w:val="00B34AF0"/>
    <w:rsid w:val="00B41761"/>
    <w:rsid w:val="00B42514"/>
    <w:rsid w:val="00B503DF"/>
    <w:rsid w:val="00B533BC"/>
    <w:rsid w:val="00B53EE5"/>
    <w:rsid w:val="00B56F04"/>
    <w:rsid w:val="00B60E9A"/>
    <w:rsid w:val="00B67E40"/>
    <w:rsid w:val="00B72944"/>
    <w:rsid w:val="00B74B1A"/>
    <w:rsid w:val="00B75574"/>
    <w:rsid w:val="00B8523D"/>
    <w:rsid w:val="00B87F0A"/>
    <w:rsid w:val="00BA22FE"/>
    <w:rsid w:val="00BA6DD3"/>
    <w:rsid w:val="00BB1270"/>
    <w:rsid w:val="00BB4235"/>
    <w:rsid w:val="00BC5A7A"/>
    <w:rsid w:val="00BD5BB6"/>
    <w:rsid w:val="00BE5091"/>
    <w:rsid w:val="00C00E4D"/>
    <w:rsid w:val="00C122E6"/>
    <w:rsid w:val="00C14118"/>
    <w:rsid w:val="00C17C3A"/>
    <w:rsid w:val="00C20211"/>
    <w:rsid w:val="00C20F26"/>
    <w:rsid w:val="00C243FE"/>
    <w:rsid w:val="00C27606"/>
    <w:rsid w:val="00C43446"/>
    <w:rsid w:val="00C44B0D"/>
    <w:rsid w:val="00C53B29"/>
    <w:rsid w:val="00C53D80"/>
    <w:rsid w:val="00C65CF2"/>
    <w:rsid w:val="00C666C5"/>
    <w:rsid w:val="00C8010D"/>
    <w:rsid w:val="00C87E51"/>
    <w:rsid w:val="00C92C2D"/>
    <w:rsid w:val="00CB0A06"/>
    <w:rsid w:val="00CB2384"/>
    <w:rsid w:val="00CB4604"/>
    <w:rsid w:val="00CB6466"/>
    <w:rsid w:val="00CB7756"/>
    <w:rsid w:val="00CB7CD5"/>
    <w:rsid w:val="00CC4DE9"/>
    <w:rsid w:val="00CC5596"/>
    <w:rsid w:val="00CC60C3"/>
    <w:rsid w:val="00CD0F4D"/>
    <w:rsid w:val="00CD1435"/>
    <w:rsid w:val="00CD2E80"/>
    <w:rsid w:val="00CD7152"/>
    <w:rsid w:val="00CE7862"/>
    <w:rsid w:val="00CF09D0"/>
    <w:rsid w:val="00CF70C6"/>
    <w:rsid w:val="00D06F34"/>
    <w:rsid w:val="00D11F5F"/>
    <w:rsid w:val="00D15F3F"/>
    <w:rsid w:val="00D2176B"/>
    <w:rsid w:val="00D22EB1"/>
    <w:rsid w:val="00D34A0B"/>
    <w:rsid w:val="00D37F15"/>
    <w:rsid w:val="00D40288"/>
    <w:rsid w:val="00D46E4F"/>
    <w:rsid w:val="00D47A2E"/>
    <w:rsid w:val="00D6079C"/>
    <w:rsid w:val="00D62F0D"/>
    <w:rsid w:val="00D703F0"/>
    <w:rsid w:val="00D75773"/>
    <w:rsid w:val="00D90E94"/>
    <w:rsid w:val="00D91483"/>
    <w:rsid w:val="00D95D7E"/>
    <w:rsid w:val="00DA3E09"/>
    <w:rsid w:val="00DA4754"/>
    <w:rsid w:val="00DA50FD"/>
    <w:rsid w:val="00DA5407"/>
    <w:rsid w:val="00DA75B7"/>
    <w:rsid w:val="00DC58A8"/>
    <w:rsid w:val="00DC63B0"/>
    <w:rsid w:val="00DD0578"/>
    <w:rsid w:val="00DD310E"/>
    <w:rsid w:val="00DE47F1"/>
    <w:rsid w:val="00DF452E"/>
    <w:rsid w:val="00DF4891"/>
    <w:rsid w:val="00DF4C91"/>
    <w:rsid w:val="00E00B26"/>
    <w:rsid w:val="00E04F3C"/>
    <w:rsid w:val="00E06A1F"/>
    <w:rsid w:val="00E078C9"/>
    <w:rsid w:val="00E16016"/>
    <w:rsid w:val="00E16249"/>
    <w:rsid w:val="00E2304D"/>
    <w:rsid w:val="00E30CF6"/>
    <w:rsid w:val="00E36497"/>
    <w:rsid w:val="00E373BA"/>
    <w:rsid w:val="00E4025F"/>
    <w:rsid w:val="00E5025F"/>
    <w:rsid w:val="00E50EA1"/>
    <w:rsid w:val="00E6076A"/>
    <w:rsid w:val="00E6267F"/>
    <w:rsid w:val="00E6351E"/>
    <w:rsid w:val="00E63BB6"/>
    <w:rsid w:val="00E65511"/>
    <w:rsid w:val="00E71114"/>
    <w:rsid w:val="00E73C94"/>
    <w:rsid w:val="00E80E05"/>
    <w:rsid w:val="00E82152"/>
    <w:rsid w:val="00E82240"/>
    <w:rsid w:val="00E86F8E"/>
    <w:rsid w:val="00E87723"/>
    <w:rsid w:val="00E977C5"/>
    <w:rsid w:val="00EA17E7"/>
    <w:rsid w:val="00EC1BD2"/>
    <w:rsid w:val="00EC5B9F"/>
    <w:rsid w:val="00EC79EE"/>
    <w:rsid w:val="00EC7E02"/>
    <w:rsid w:val="00ED31F9"/>
    <w:rsid w:val="00ED3838"/>
    <w:rsid w:val="00ED38D0"/>
    <w:rsid w:val="00ED6CD5"/>
    <w:rsid w:val="00EE0414"/>
    <w:rsid w:val="00EE4F82"/>
    <w:rsid w:val="00EE5299"/>
    <w:rsid w:val="00EE5685"/>
    <w:rsid w:val="00EE6401"/>
    <w:rsid w:val="00EF2939"/>
    <w:rsid w:val="00EF46EA"/>
    <w:rsid w:val="00EF5646"/>
    <w:rsid w:val="00F007C0"/>
    <w:rsid w:val="00F03197"/>
    <w:rsid w:val="00F05AF2"/>
    <w:rsid w:val="00F109FA"/>
    <w:rsid w:val="00F11B46"/>
    <w:rsid w:val="00F23AE5"/>
    <w:rsid w:val="00F339A6"/>
    <w:rsid w:val="00F42844"/>
    <w:rsid w:val="00F52D95"/>
    <w:rsid w:val="00F52E2B"/>
    <w:rsid w:val="00F6003F"/>
    <w:rsid w:val="00F6750B"/>
    <w:rsid w:val="00F72024"/>
    <w:rsid w:val="00F7338E"/>
    <w:rsid w:val="00F745EC"/>
    <w:rsid w:val="00FA3ADF"/>
    <w:rsid w:val="00FA3D63"/>
    <w:rsid w:val="00FD2049"/>
    <w:rsid w:val="00FD3574"/>
    <w:rsid w:val="00FD4FBD"/>
    <w:rsid w:val="00FD5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4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34A0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36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C0548"/>
    <w:rPr>
      <w:rFonts w:ascii="Wingdings 2" w:hAnsi="Wingdings 2" w:cs="OpenSymbol"/>
    </w:rPr>
  </w:style>
  <w:style w:type="character" w:customStyle="1" w:styleId="WW8Num2z0">
    <w:name w:val="WW8Num2z0"/>
    <w:rsid w:val="003C0548"/>
    <w:rPr>
      <w:rFonts w:ascii="Symbol" w:hAnsi="Symbol"/>
      <w:color w:val="auto"/>
    </w:rPr>
  </w:style>
  <w:style w:type="character" w:customStyle="1" w:styleId="WW8Num3z0">
    <w:name w:val="WW8Num3z0"/>
    <w:rsid w:val="003C0548"/>
    <w:rPr>
      <w:rFonts w:ascii="Symbol" w:hAnsi="Symbol"/>
      <w:color w:val="auto"/>
    </w:rPr>
  </w:style>
  <w:style w:type="character" w:customStyle="1" w:styleId="WW8Num4z0">
    <w:name w:val="WW8Num4z0"/>
    <w:rsid w:val="003C0548"/>
    <w:rPr>
      <w:rFonts w:ascii="Symbol" w:hAnsi="Symbol"/>
      <w:color w:val="auto"/>
    </w:rPr>
  </w:style>
  <w:style w:type="character" w:customStyle="1" w:styleId="WW8Num5z0">
    <w:name w:val="WW8Num5z0"/>
    <w:rsid w:val="003C0548"/>
    <w:rPr>
      <w:rFonts w:ascii="Symbol" w:hAnsi="Symbol"/>
      <w:sz w:val="20"/>
    </w:rPr>
  </w:style>
  <w:style w:type="character" w:customStyle="1" w:styleId="WW8Num6z0">
    <w:name w:val="WW8Num6z0"/>
    <w:rsid w:val="003C0548"/>
    <w:rPr>
      <w:rFonts w:ascii="Symbol" w:hAnsi="Symbol"/>
      <w:color w:val="auto"/>
    </w:rPr>
  </w:style>
  <w:style w:type="character" w:customStyle="1" w:styleId="WW8Num7z0">
    <w:name w:val="WW8Num7z0"/>
    <w:rsid w:val="003C0548"/>
    <w:rPr>
      <w:rFonts w:ascii="Symbol" w:hAnsi="Symbol"/>
      <w:color w:val="auto"/>
    </w:rPr>
  </w:style>
  <w:style w:type="character" w:customStyle="1" w:styleId="Absatz-Standardschriftart">
    <w:name w:val="Absatz-Standardschriftart"/>
    <w:rsid w:val="003C0548"/>
  </w:style>
  <w:style w:type="character" w:customStyle="1" w:styleId="WW-Absatz-Standardschriftart">
    <w:name w:val="WW-Absatz-Standardschriftart"/>
    <w:rsid w:val="003C0548"/>
  </w:style>
  <w:style w:type="character" w:customStyle="1" w:styleId="WW8Num3z1">
    <w:name w:val="WW8Num3z1"/>
    <w:rsid w:val="003C0548"/>
    <w:rPr>
      <w:rFonts w:ascii="Courier New" w:hAnsi="Courier New" w:cs="Courier New"/>
    </w:rPr>
  </w:style>
  <w:style w:type="character" w:customStyle="1" w:styleId="WW8Num3z2">
    <w:name w:val="WW8Num3z2"/>
    <w:rsid w:val="003C0548"/>
    <w:rPr>
      <w:rFonts w:ascii="Wingdings" w:hAnsi="Wingdings"/>
    </w:rPr>
  </w:style>
  <w:style w:type="character" w:customStyle="1" w:styleId="WW8Num3z3">
    <w:name w:val="WW8Num3z3"/>
    <w:rsid w:val="003C0548"/>
    <w:rPr>
      <w:rFonts w:ascii="Symbol" w:hAnsi="Symbol"/>
    </w:rPr>
  </w:style>
  <w:style w:type="character" w:customStyle="1" w:styleId="WW8Num4z1">
    <w:name w:val="WW8Num4z1"/>
    <w:rsid w:val="003C0548"/>
    <w:rPr>
      <w:rFonts w:ascii="Courier New" w:hAnsi="Courier New" w:cs="Courier New"/>
    </w:rPr>
  </w:style>
  <w:style w:type="character" w:customStyle="1" w:styleId="WW8Num4z2">
    <w:name w:val="WW8Num4z2"/>
    <w:rsid w:val="003C0548"/>
    <w:rPr>
      <w:rFonts w:ascii="Wingdings" w:hAnsi="Wingdings"/>
    </w:rPr>
  </w:style>
  <w:style w:type="character" w:customStyle="1" w:styleId="WW8Num4z3">
    <w:name w:val="WW8Num4z3"/>
    <w:rsid w:val="003C0548"/>
    <w:rPr>
      <w:rFonts w:ascii="Symbol" w:hAnsi="Symbol"/>
    </w:rPr>
  </w:style>
  <w:style w:type="character" w:customStyle="1" w:styleId="WW8Num5z1">
    <w:name w:val="WW8Num5z1"/>
    <w:rsid w:val="003C0548"/>
    <w:rPr>
      <w:rFonts w:ascii="Courier New" w:hAnsi="Courier New"/>
      <w:sz w:val="20"/>
    </w:rPr>
  </w:style>
  <w:style w:type="character" w:customStyle="1" w:styleId="WW8Num5z2">
    <w:name w:val="WW8Num5z2"/>
    <w:rsid w:val="003C0548"/>
    <w:rPr>
      <w:rFonts w:ascii="Wingdings" w:hAnsi="Wingdings"/>
      <w:sz w:val="20"/>
    </w:rPr>
  </w:style>
  <w:style w:type="character" w:customStyle="1" w:styleId="WW8Num6z1">
    <w:name w:val="WW8Num6z1"/>
    <w:rsid w:val="003C0548"/>
    <w:rPr>
      <w:rFonts w:ascii="Courier New" w:hAnsi="Courier New" w:cs="Courier New"/>
    </w:rPr>
  </w:style>
  <w:style w:type="character" w:customStyle="1" w:styleId="WW8Num6z2">
    <w:name w:val="WW8Num6z2"/>
    <w:rsid w:val="003C0548"/>
    <w:rPr>
      <w:rFonts w:ascii="Wingdings" w:hAnsi="Wingdings"/>
    </w:rPr>
  </w:style>
  <w:style w:type="character" w:customStyle="1" w:styleId="WW8Num6z3">
    <w:name w:val="WW8Num6z3"/>
    <w:rsid w:val="003C0548"/>
    <w:rPr>
      <w:rFonts w:ascii="Symbol" w:hAnsi="Symbol"/>
    </w:rPr>
  </w:style>
  <w:style w:type="character" w:customStyle="1" w:styleId="WW8Num7z1">
    <w:name w:val="WW8Num7z1"/>
    <w:rsid w:val="003C0548"/>
    <w:rPr>
      <w:rFonts w:ascii="Courier New" w:hAnsi="Courier New" w:cs="Courier New"/>
    </w:rPr>
  </w:style>
  <w:style w:type="character" w:customStyle="1" w:styleId="WW8Num7z2">
    <w:name w:val="WW8Num7z2"/>
    <w:rsid w:val="003C0548"/>
    <w:rPr>
      <w:rFonts w:ascii="Wingdings" w:hAnsi="Wingdings"/>
    </w:rPr>
  </w:style>
  <w:style w:type="character" w:customStyle="1" w:styleId="WW8Num7z3">
    <w:name w:val="WW8Num7z3"/>
    <w:rsid w:val="003C0548"/>
    <w:rPr>
      <w:rFonts w:ascii="Symbol" w:hAnsi="Symbol"/>
    </w:rPr>
  </w:style>
  <w:style w:type="character" w:customStyle="1" w:styleId="WW8Num8z0">
    <w:name w:val="WW8Num8z0"/>
    <w:rsid w:val="003C0548"/>
    <w:rPr>
      <w:rFonts w:ascii="Symbol" w:hAnsi="Symbol"/>
      <w:color w:val="auto"/>
    </w:rPr>
  </w:style>
  <w:style w:type="character" w:customStyle="1" w:styleId="WW8Num8z1">
    <w:name w:val="WW8Num8z1"/>
    <w:rsid w:val="003C0548"/>
    <w:rPr>
      <w:rFonts w:ascii="Courier New" w:hAnsi="Courier New" w:cs="Courier New"/>
    </w:rPr>
  </w:style>
  <w:style w:type="character" w:customStyle="1" w:styleId="WW8Num8z2">
    <w:name w:val="WW8Num8z2"/>
    <w:rsid w:val="003C0548"/>
    <w:rPr>
      <w:rFonts w:ascii="Wingdings" w:hAnsi="Wingdings"/>
    </w:rPr>
  </w:style>
  <w:style w:type="character" w:customStyle="1" w:styleId="WW8Num8z3">
    <w:name w:val="WW8Num8z3"/>
    <w:rsid w:val="003C0548"/>
    <w:rPr>
      <w:rFonts w:ascii="Symbol" w:hAnsi="Symbol"/>
    </w:rPr>
  </w:style>
  <w:style w:type="character" w:customStyle="1" w:styleId="DefaultParagraphFont2">
    <w:name w:val="Default Paragraph Font2"/>
    <w:rsid w:val="003C0548"/>
  </w:style>
  <w:style w:type="character" w:customStyle="1" w:styleId="WW-Absatz-Standardschriftart1">
    <w:name w:val="WW-Absatz-Standardschriftart1"/>
    <w:rsid w:val="003C0548"/>
  </w:style>
  <w:style w:type="character" w:customStyle="1" w:styleId="WW-Absatz-Standardschriftart11">
    <w:name w:val="WW-Absatz-Standardschriftart11"/>
    <w:rsid w:val="003C0548"/>
  </w:style>
  <w:style w:type="character" w:customStyle="1" w:styleId="WW-Absatz-Standardschriftart111">
    <w:name w:val="WW-Absatz-Standardschriftart111"/>
    <w:rsid w:val="003C0548"/>
  </w:style>
  <w:style w:type="character" w:customStyle="1" w:styleId="WW-Absatz-Standardschriftart1111">
    <w:name w:val="WW-Absatz-Standardschriftart1111"/>
    <w:rsid w:val="003C0548"/>
  </w:style>
  <w:style w:type="character" w:customStyle="1" w:styleId="WW-Absatz-Standardschriftart11111">
    <w:name w:val="WW-Absatz-Standardschriftart11111"/>
    <w:rsid w:val="003C0548"/>
  </w:style>
  <w:style w:type="character" w:customStyle="1" w:styleId="WW-Absatz-Standardschriftart111111">
    <w:name w:val="WW-Absatz-Standardschriftart111111"/>
    <w:rsid w:val="003C0548"/>
  </w:style>
  <w:style w:type="character" w:customStyle="1" w:styleId="WW-Absatz-Standardschriftart1111111">
    <w:name w:val="WW-Absatz-Standardschriftart1111111"/>
    <w:rsid w:val="003C0548"/>
  </w:style>
  <w:style w:type="character" w:customStyle="1" w:styleId="WW-Absatz-Standardschriftart11111111">
    <w:name w:val="WW-Absatz-Standardschriftart11111111"/>
    <w:rsid w:val="003C0548"/>
  </w:style>
  <w:style w:type="character" w:customStyle="1" w:styleId="WW-Absatz-Standardschriftart111111111">
    <w:name w:val="WW-Absatz-Standardschriftart111111111"/>
    <w:rsid w:val="003C0548"/>
  </w:style>
  <w:style w:type="character" w:customStyle="1" w:styleId="WW-Absatz-Standardschriftart1111111111">
    <w:name w:val="WW-Absatz-Standardschriftart1111111111"/>
    <w:rsid w:val="003C0548"/>
  </w:style>
  <w:style w:type="character" w:customStyle="1" w:styleId="WW-Absatz-Standardschriftart11111111111">
    <w:name w:val="WW-Absatz-Standardschriftart11111111111"/>
    <w:rsid w:val="003C0548"/>
  </w:style>
  <w:style w:type="character" w:customStyle="1" w:styleId="WW-Absatz-Standardschriftart111111111111">
    <w:name w:val="WW-Absatz-Standardschriftart111111111111"/>
    <w:rsid w:val="003C0548"/>
  </w:style>
  <w:style w:type="character" w:customStyle="1" w:styleId="WW-Absatz-Standardschriftart1111111111111">
    <w:name w:val="WW-Absatz-Standardschriftart1111111111111"/>
    <w:rsid w:val="003C0548"/>
  </w:style>
  <w:style w:type="character" w:customStyle="1" w:styleId="WW-Absatz-Standardschriftart11111111111111">
    <w:name w:val="WW-Absatz-Standardschriftart11111111111111"/>
    <w:rsid w:val="003C0548"/>
  </w:style>
  <w:style w:type="character" w:customStyle="1" w:styleId="WW-Absatz-Standardschriftart111111111111111">
    <w:name w:val="WW-Absatz-Standardschriftart111111111111111"/>
    <w:rsid w:val="003C0548"/>
  </w:style>
  <w:style w:type="character" w:customStyle="1" w:styleId="WW-Absatz-Standardschriftart1111111111111111">
    <w:name w:val="WW-Absatz-Standardschriftart1111111111111111"/>
    <w:rsid w:val="003C0548"/>
  </w:style>
  <w:style w:type="character" w:customStyle="1" w:styleId="WW-Absatz-Standardschriftart11111111111111111">
    <w:name w:val="WW-Absatz-Standardschriftart11111111111111111"/>
    <w:rsid w:val="003C0548"/>
  </w:style>
  <w:style w:type="character" w:customStyle="1" w:styleId="WW-Absatz-Standardschriftart111111111111111111">
    <w:name w:val="WW-Absatz-Standardschriftart111111111111111111"/>
    <w:rsid w:val="003C0548"/>
  </w:style>
  <w:style w:type="character" w:customStyle="1" w:styleId="WW-Absatz-Standardschriftart1111111111111111111">
    <w:name w:val="WW-Absatz-Standardschriftart1111111111111111111"/>
    <w:rsid w:val="003C0548"/>
  </w:style>
  <w:style w:type="character" w:customStyle="1" w:styleId="WW-Absatz-Standardschriftart11111111111111111111">
    <w:name w:val="WW-Absatz-Standardschriftart11111111111111111111"/>
    <w:rsid w:val="003C0548"/>
  </w:style>
  <w:style w:type="character" w:customStyle="1" w:styleId="WW-Absatz-Standardschriftart111111111111111111111">
    <w:name w:val="WW-Absatz-Standardschriftart111111111111111111111"/>
    <w:rsid w:val="003C0548"/>
  </w:style>
  <w:style w:type="character" w:customStyle="1" w:styleId="WW-Absatz-Standardschriftart1111111111111111111111">
    <w:name w:val="WW-Absatz-Standardschriftart1111111111111111111111"/>
    <w:rsid w:val="003C0548"/>
  </w:style>
  <w:style w:type="character" w:customStyle="1" w:styleId="WW-Absatz-Standardschriftart11111111111111111111111">
    <w:name w:val="WW-Absatz-Standardschriftart11111111111111111111111"/>
    <w:rsid w:val="003C0548"/>
  </w:style>
  <w:style w:type="character" w:customStyle="1" w:styleId="WW-Absatz-Standardschriftart111111111111111111111111">
    <w:name w:val="WW-Absatz-Standardschriftart111111111111111111111111"/>
    <w:rsid w:val="003C0548"/>
  </w:style>
  <w:style w:type="character" w:customStyle="1" w:styleId="WW-Absatz-Standardschriftart1111111111111111111111111">
    <w:name w:val="WW-Absatz-Standardschriftart1111111111111111111111111"/>
    <w:rsid w:val="003C0548"/>
  </w:style>
  <w:style w:type="character" w:customStyle="1" w:styleId="WW-DefaultParagraphFont">
    <w:name w:val="WW-Default Paragraph Font"/>
    <w:rsid w:val="003C0548"/>
  </w:style>
  <w:style w:type="character" w:styleId="Hyperlink">
    <w:name w:val="Hyperlink"/>
    <w:basedOn w:val="WW-DefaultParagraphFont"/>
    <w:rsid w:val="003C0548"/>
    <w:rPr>
      <w:color w:val="0000FF"/>
      <w:u w:val="single"/>
    </w:rPr>
  </w:style>
  <w:style w:type="character" w:styleId="Strong">
    <w:name w:val="Strong"/>
    <w:basedOn w:val="WW-DefaultParagraphFont"/>
    <w:qFormat/>
    <w:rsid w:val="003C0548"/>
    <w:rPr>
      <w:b/>
      <w:bCs/>
    </w:rPr>
  </w:style>
  <w:style w:type="character" w:customStyle="1" w:styleId="NumberingSymbols">
    <w:name w:val="Numbering Symbols"/>
    <w:rsid w:val="003C0548"/>
  </w:style>
  <w:style w:type="character" w:customStyle="1" w:styleId="Bullets">
    <w:name w:val="Bullets"/>
    <w:rsid w:val="003C054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3C054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3C0548"/>
    <w:pPr>
      <w:spacing w:after="120"/>
    </w:pPr>
  </w:style>
  <w:style w:type="paragraph" w:styleId="List">
    <w:name w:val="List"/>
    <w:basedOn w:val="BodyText"/>
    <w:rsid w:val="003C0548"/>
    <w:rPr>
      <w:rFonts w:cs="Mangal"/>
    </w:rPr>
  </w:style>
  <w:style w:type="paragraph" w:styleId="Caption">
    <w:name w:val="caption"/>
    <w:basedOn w:val="Normal"/>
    <w:qFormat/>
    <w:rsid w:val="003C054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3C0548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rsid w:val="003C0548"/>
    <w:pPr>
      <w:suppressLineNumbers/>
    </w:pPr>
  </w:style>
  <w:style w:type="paragraph" w:customStyle="1" w:styleId="TableHeading">
    <w:name w:val="Table Heading"/>
    <w:basedOn w:val="TableContents"/>
    <w:rsid w:val="003C0548"/>
    <w:pPr>
      <w:jc w:val="center"/>
    </w:pPr>
    <w:rPr>
      <w:b/>
      <w:bCs/>
    </w:rPr>
  </w:style>
  <w:style w:type="paragraph" w:customStyle="1" w:styleId="Illustration">
    <w:name w:val="Illustration"/>
    <w:basedOn w:val="Caption"/>
    <w:rsid w:val="003C0548"/>
  </w:style>
  <w:style w:type="paragraph" w:styleId="Header">
    <w:name w:val="header"/>
    <w:basedOn w:val="Normal"/>
    <w:rsid w:val="003C0548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0548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3C0548"/>
    <w:pPr>
      <w:suppressAutoHyphens w:val="0"/>
      <w:spacing w:before="280" w:after="280"/>
    </w:pPr>
  </w:style>
  <w:style w:type="character" w:styleId="PageNumber">
    <w:name w:val="page number"/>
    <w:basedOn w:val="DefaultParagraphFont"/>
    <w:rsid w:val="00267341"/>
  </w:style>
  <w:style w:type="table" w:styleId="TableGrid">
    <w:name w:val="Table Grid"/>
    <w:basedOn w:val="TableNormal"/>
    <w:rsid w:val="0089107C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1F078E"/>
    <w:rPr>
      <w:rFonts w:ascii="Calibri" w:hAnsi="Calibri"/>
      <w:sz w:val="22"/>
      <w:szCs w:val="22"/>
    </w:rPr>
  </w:style>
  <w:style w:type="paragraph" w:customStyle="1" w:styleId="Body1">
    <w:name w:val="Body 1"/>
    <w:rsid w:val="00411004"/>
    <w:pPr>
      <w:spacing w:after="200" w:line="252" w:lineRule="auto"/>
      <w:outlineLvl w:val="0"/>
    </w:pPr>
    <w:rPr>
      <w:rFonts w:ascii="Helvetica" w:eastAsia="Arial Unicode MS" w:hAnsi="Helvetica"/>
      <w:color w:val="000000"/>
      <w:sz w:val="30"/>
      <w:szCs w:val="22"/>
      <w:u w:color="000000"/>
      <w:lang w:val="en-AU" w:eastAsia="en-AU" w:bidi="en-US"/>
    </w:rPr>
  </w:style>
  <w:style w:type="character" w:customStyle="1" w:styleId="NoSpacingChar">
    <w:name w:val="No Spacing Char"/>
    <w:basedOn w:val="DefaultParagraphFont"/>
    <w:link w:val="NoSpacing"/>
    <w:rsid w:val="00133EE6"/>
    <w:rPr>
      <w:rFonts w:ascii="Calibri" w:hAnsi="Calibri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834A3"/>
    <w:pPr>
      <w:pBdr>
        <w:top w:val="dotted" w:sz="2" w:space="1" w:color="632423"/>
        <w:bottom w:val="dotted" w:sz="2" w:space="6" w:color="632423"/>
      </w:pBdr>
      <w:suppressAutoHyphens w:val="0"/>
      <w:spacing w:before="500" w:after="300"/>
      <w:jc w:val="center"/>
    </w:pPr>
    <w:rPr>
      <w:rFonts w:ascii="Cambria" w:hAnsi="Cambria"/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834A3"/>
    <w:rPr>
      <w:rFonts w:ascii="Cambria" w:hAnsi="Cambria"/>
      <w:caps/>
      <w:color w:val="632423"/>
      <w:spacing w:val="50"/>
      <w:sz w:val="44"/>
      <w:szCs w:val="44"/>
    </w:rPr>
  </w:style>
  <w:style w:type="character" w:styleId="Emphasis">
    <w:name w:val="Emphasis"/>
    <w:basedOn w:val="DefaultParagraphFont"/>
    <w:qFormat/>
    <w:rsid w:val="00D34A0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34A0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BalloonText">
    <w:name w:val="Balloon Text"/>
    <w:basedOn w:val="Normal"/>
    <w:link w:val="BalloonTextChar"/>
    <w:rsid w:val="00B03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3411"/>
    <w:rPr>
      <w:rFonts w:ascii="Tahoma" w:hAnsi="Tahoma" w:cs="Tahoma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A361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A1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ash_icmab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8A5F6-E180-47CC-8756-3BC1D569F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5606</CharactersWithSpaces>
  <SharedDoc>false</SharedDoc>
  <HLinks>
    <vt:vector size="6" baseType="variant">
      <vt:variant>
        <vt:i4>4063254</vt:i4>
      </vt:variant>
      <vt:variant>
        <vt:i4>0</vt:i4>
      </vt:variant>
      <vt:variant>
        <vt:i4>0</vt:i4>
      </vt:variant>
      <vt:variant>
        <vt:i4>5</vt:i4>
      </vt:variant>
      <vt:variant>
        <vt:lpwstr>mailto:rahulkanti09@yahoo.com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ETC</dc:creator>
  <cp:lastModifiedBy>User</cp:lastModifiedBy>
  <cp:revision>38</cp:revision>
  <cp:lastPrinted>2018-08-20T09:38:00Z</cp:lastPrinted>
  <dcterms:created xsi:type="dcterms:W3CDTF">2020-02-01T08:24:00Z</dcterms:created>
  <dcterms:modified xsi:type="dcterms:W3CDTF">2020-06-06T08:01:00Z</dcterms:modified>
</cp:coreProperties>
</file>