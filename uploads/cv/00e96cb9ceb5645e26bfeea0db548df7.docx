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4950F" w14:textId="77777777" w:rsidR="00F305F7" w:rsidRDefault="00D54E64">
      <w:pPr>
        <w:spacing w:before="88" w:line="216" w:lineRule="auto"/>
        <w:ind w:left="119" w:right="441"/>
        <w:rPr>
          <w:rFonts w:ascii="Calibri" w:eastAsia="Calibri" w:hAnsi="Calibri" w:cs="Calibri"/>
          <w:sz w:val="24"/>
          <w:szCs w:val="24"/>
        </w:rPr>
      </w:pPr>
      <w:r>
        <w:pict w14:anchorId="1629262B">
          <v:group id="_x0000_s1074" style="position:absolute;left:0;text-align:left;margin-left:249.6pt;margin-top:4.2pt;width:94.7pt;height:94.7pt;z-index:-251649024;mso-position-horizontal-relative:page" coordorigin="4992,84" coordsize="1894,1894">
            <v:shape id="_x0000_s1078" style="position:absolute;left:5005;top:88;width:1878;height:1878" coordorigin="5005,88" coordsize="1878,1878" path="m5942,88r4,l6023,91r75,9l6171,115r71,20l6311,161r66,31l6440,228r60,41l6556,313r53,49l6658,415r44,56l6743,531r36,63l6810,660r25,69l6856,800r15,73l6880,948r3,77l6883,1029r-3,77l6871,1181r-15,73l6835,1325r-25,69l6779,1460r-36,63l6702,1582r-44,57l6609,1692r-53,49l6500,1785r-60,41l6377,1862r-66,30l6242,1918r-71,21l6098,1954r-75,9l5946,1966r-4,l5865,1963r-75,-9l5717,1939r-71,-21l5577,1892r-66,-30l5448,1826r-60,-41l5332,1741r-53,-49l5230,1639r-44,-57l5145,1523r-36,-63l5078,1394r-25,-69l5032,1254r-15,-73l5008,1106r-3,-77l5005,1025r3,-77l5017,873r15,-73l5053,729r25,-69l5109,594r36,-63l5186,471r44,-56l5279,362r53,-49l5388,269r60,-41l5511,192r66,-31l5646,135r71,-20l5790,100r75,-9l5942,88xe" fillcolor="#439299" stroked="f">
              <v:path arrowok="t"/>
            </v:shape>
            <v:shape id="_x0000_s1077" style="position:absolute;left:4996;top:356;width:277;height:733" coordorigin="4996,356" coordsize="277,733" path="m5273,356r-47,145l5188,558r-34,59l5125,680r-25,64l5081,812r20,-222l5137,526r41,-60l5223,409r50,-53xe" fillcolor="#439299" stroked="f">
              <v:path arrowok="t"/>
            </v:shape>
            <v:shape id="_x0000_s1076" style="position:absolute;left:4996;top:356;width:277;height:733" coordorigin="4996,356" coordsize="277,733" path="m6665,409r45,57l6751,526r36,64l6818,656r26,70l6865,797r15,74l6889,947r3,78l6892,1029r-3,78l6880,1183r-15,73l6844,1328r-26,69l6787,1464r-36,63l6710,1588r-45,57l6615,1698r-53,49l6505,1793r-60,40l6381,1870r-67,31l6245,1927r-71,21l6100,1963r-76,9l5946,1975r-4,l5864,1972r-76,-9l5714,1948r-71,-21l5574,1901r-67,-31l5443,1833r-60,-40l5326,1747r-53,-49l5223,1645r-45,-57l5137,1527r-36,-63l5070,1397r-26,-69l5023,1256r-15,-73l4999,1107r-3,-78l4996,1025r3,-78l5008,871r15,-74l5044,726r26,-70l5101,590r-20,222l5067,881r-9,71l5055,1025r,4l5058,1102r9,71l5081,1242r19,67l5125,1374r29,63l5188,1496r38,57l5269,1606r46,50l5365,1702r53,43l5475,1783r59,34l5597,1846r65,25l5729,1890r69,14l5869,1913r73,3l5946,1916r73,-3l6090,1904r69,-14l6226,1871r65,-25l6354,1817r59,-34l6470,1745r53,-43l6573,1656r46,-50l6662,1553r38,-57l6734,1437r29,-63l6788,1309r19,-67l6821,1173r9,-71l6833,1029r,-4l6830,952r-9,-71l6807,812r-19,-68l6763,680r-29,-63l6700,558r-38,-57l6619,448r-46,-50l6523,351r-53,-42l6413,271r-59,-34l6291,208r-65,-25l6159,164r-69,-14l6019,141r-73,-3l5942,138r-73,3l5798,150r-69,14l5662,183r-65,25l5534,237r-59,34l5418,309r-53,42l5315,398r-46,50l5226,501r47,-145l5326,306r57,-45l5443,220r64,-36l5574,153r69,-26l5714,106r74,-15l5864,82r78,-3l5946,79r78,3l6100,91r74,15l6245,127r69,26l6381,184r64,36l6505,261r57,45l6615,356r50,53xe" fillcolor="#439299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75" type="#_x0000_t75" style="position:absolute;left:5055;top:138;width:1778;height:1778">
              <v:imagedata r:id="rId5" o:title=""/>
            </v:shape>
            <w10:wrap anchorx="page"/>
          </v:group>
        </w:pict>
      </w:r>
      <w:r w:rsidR="002B501D">
        <w:rPr>
          <w:rFonts w:ascii="Calibri" w:eastAsia="Calibri" w:hAnsi="Calibri" w:cs="Calibri"/>
          <w:color w:val="303B4D"/>
          <w:sz w:val="46"/>
          <w:szCs w:val="46"/>
        </w:rPr>
        <w:t xml:space="preserve">MD Safayet Hossain Khan </w:t>
      </w:r>
      <w:r w:rsidR="002B501D">
        <w:rPr>
          <w:rFonts w:ascii="Calibri" w:eastAsia="Calibri" w:hAnsi="Calibri" w:cs="Calibri"/>
          <w:color w:val="439299"/>
          <w:sz w:val="24"/>
          <w:szCs w:val="24"/>
        </w:rPr>
        <w:t>Double Major in Finance and Computer Information &amp; Management (CIM)</w:t>
      </w:r>
    </w:p>
    <w:p w14:paraId="38772469" w14:textId="77777777" w:rsidR="00F305F7" w:rsidRDefault="00F305F7">
      <w:pPr>
        <w:spacing w:line="140" w:lineRule="exact"/>
        <w:rPr>
          <w:sz w:val="14"/>
          <w:szCs w:val="14"/>
        </w:rPr>
      </w:pPr>
    </w:p>
    <w:p w14:paraId="4DBCA051" w14:textId="77777777" w:rsidR="00F305F7" w:rsidRDefault="002B501D">
      <w:pPr>
        <w:spacing w:line="220" w:lineRule="exact"/>
        <w:ind w:left="137" w:right="-33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w w:val="99"/>
          <w:sz w:val="18"/>
          <w:szCs w:val="18"/>
        </w:rPr>
        <w:t>A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Ubuntu" w:eastAsia="Ubuntu" w:hAnsi="Ubuntu" w:cs="Ubuntu"/>
          <w:b/>
          <w:w w:val="99"/>
          <w:sz w:val="18"/>
          <w:szCs w:val="18"/>
        </w:rPr>
        <w:t>meticulous</w:t>
      </w:r>
      <w:r>
        <w:rPr>
          <w:rFonts w:ascii="Ubuntu" w:eastAsia="Ubuntu" w:hAnsi="Ubuntu" w:cs="Ubuntu"/>
          <w:b/>
          <w:sz w:val="18"/>
          <w:szCs w:val="18"/>
        </w:rPr>
        <w:t xml:space="preserve"> </w:t>
      </w:r>
      <w:r>
        <w:rPr>
          <w:rFonts w:ascii="Ubuntu" w:eastAsia="Ubuntu" w:hAnsi="Ubuntu" w:cs="Ubuntu"/>
          <w:b/>
          <w:w w:val="99"/>
          <w:sz w:val="18"/>
          <w:szCs w:val="18"/>
        </w:rPr>
        <w:t>and</w:t>
      </w:r>
      <w:r>
        <w:rPr>
          <w:rFonts w:ascii="Ubuntu" w:eastAsia="Ubuntu" w:hAnsi="Ubuntu" w:cs="Ubuntu"/>
          <w:b/>
          <w:sz w:val="18"/>
          <w:szCs w:val="18"/>
        </w:rPr>
        <w:t xml:space="preserve"> </w:t>
      </w:r>
      <w:r>
        <w:rPr>
          <w:rFonts w:ascii="Ubuntu" w:eastAsia="Ubuntu" w:hAnsi="Ubuntu" w:cs="Ubuntu"/>
          <w:b/>
          <w:w w:val="99"/>
          <w:sz w:val="18"/>
          <w:szCs w:val="18"/>
        </w:rPr>
        <w:t>organized</w:t>
      </w:r>
      <w:r>
        <w:rPr>
          <w:rFonts w:ascii="Ubuntu" w:eastAsia="Ubuntu" w:hAnsi="Ubuntu" w:cs="Ubuntu"/>
          <w:b/>
          <w:sz w:val="18"/>
          <w:szCs w:val="18"/>
        </w:rPr>
        <w:t xml:space="preserve"> </w:t>
      </w:r>
      <w:r>
        <w:rPr>
          <w:rFonts w:ascii="Ubuntu" w:eastAsia="Ubuntu" w:hAnsi="Ubuntu" w:cs="Ubuntu"/>
          <w:b/>
          <w:w w:val="99"/>
          <w:sz w:val="18"/>
          <w:szCs w:val="18"/>
        </w:rPr>
        <w:t>individual seeking</w:t>
      </w:r>
      <w:r>
        <w:rPr>
          <w:rFonts w:ascii="Ubuntu" w:eastAsia="Ubuntu" w:hAnsi="Ubuntu" w:cs="Ubuntu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w w:val="99"/>
          <w:sz w:val="18"/>
          <w:szCs w:val="18"/>
        </w:rPr>
        <w:t>an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w w:val="99"/>
          <w:sz w:val="18"/>
          <w:szCs w:val="18"/>
        </w:rPr>
        <w:t>Entry-level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w w:val="99"/>
          <w:sz w:val="18"/>
          <w:szCs w:val="18"/>
        </w:rPr>
        <w:t>position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w w:val="99"/>
          <w:sz w:val="18"/>
          <w:szCs w:val="18"/>
        </w:rPr>
        <w:t>in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w w:val="99"/>
          <w:sz w:val="18"/>
          <w:szCs w:val="18"/>
        </w:rPr>
        <w:t>the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w w:val="99"/>
          <w:sz w:val="18"/>
          <w:szCs w:val="18"/>
        </w:rPr>
        <w:t>ﬁeld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w w:val="99"/>
          <w:sz w:val="18"/>
          <w:szCs w:val="18"/>
        </w:rPr>
        <w:t>of ﬁnance.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w w:val="99"/>
          <w:sz w:val="18"/>
          <w:szCs w:val="18"/>
        </w:rPr>
        <w:t>Strong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w w:val="99"/>
          <w:sz w:val="18"/>
          <w:szCs w:val="18"/>
        </w:rPr>
        <w:t>ability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w w:val="99"/>
          <w:sz w:val="18"/>
          <w:szCs w:val="18"/>
        </w:rPr>
        <w:t>to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w w:val="99"/>
          <w:sz w:val="18"/>
          <w:szCs w:val="18"/>
        </w:rPr>
        <w:t>handle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w w:val="99"/>
          <w:sz w:val="18"/>
          <w:szCs w:val="18"/>
        </w:rPr>
        <w:t>complex projects.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w w:val="99"/>
          <w:sz w:val="18"/>
          <w:szCs w:val="18"/>
        </w:rPr>
        <w:t>Innovative,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w w:val="99"/>
          <w:sz w:val="18"/>
          <w:szCs w:val="18"/>
        </w:rPr>
        <w:t>creative,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w w:val="99"/>
          <w:sz w:val="18"/>
          <w:szCs w:val="18"/>
        </w:rPr>
        <w:t>and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w w:val="99"/>
          <w:sz w:val="18"/>
          <w:szCs w:val="18"/>
        </w:rPr>
        <w:t>willing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w w:val="99"/>
          <w:sz w:val="18"/>
          <w:szCs w:val="18"/>
        </w:rPr>
        <w:t>to contribute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w w:val="99"/>
          <w:sz w:val="18"/>
          <w:szCs w:val="18"/>
        </w:rPr>
        <w:t>ideas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w w:val="99"/>
          <w:sz w:val="18"/>
          <w:szCs w:val="18"/>
        </w:rPr>
        <w:t>and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w w:val="99"/>
          <w:sz w:val="18"/>
          <w:szCs w:val="18"/>
        </w:rPr>
        <w:t>learn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w w:val="99"/>
          <w:sz w:val="18"/>
          <w:szCs w:val="18"/>
        </w:rPr>
        <w:t>new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w w:val="99"/>
          <w:sz w:val="18"/>
          <w:szCs w:val="18"/>
        </w:rPr>
        <w:t>things.</w:t>
      </w:r>
    </w:p>
    <w:p w14:paraId="585F2AE7" w14:textId="77777777" w:rsidR="00F305F7" w:rsidRDefault="002B501D">
      <w:pPr>
        <w:spacing w:before="96"/>
        <w:ind w:left="1092"/>
        <w:rPr>
          <w:rFonts w:ascii="Calibri" w:eastAsia="Calibri" w:hAnsi="Calibri" w:cs="Calibri"/>
          <w:sz w:val="18"/>
          <w:szCs w:val="18"/>
        </w:rPr>
      </w:pPr>
      <w:r>
        <w:br w:type="column"/>
      </w:r>
      <w:r>
        <w:rPr>
          <w:rFonts w:ascii="Calibri" w:eastAsia="Calibri" w:hAnsi="Calibri" w:cs="Calibri"/>
          <w:w w:val="99"/>
          <w:sz w:val="18"/>
          <w:szCs w:val="18"/>
        </w:rPr>
        <w:t>safayeth80@gmail.com</w:t>
      </w:r>
    </w:p>
    <w:p w14:paraId="55FDB3D6" w14:textId="77777777" w:rsidR="00F305F7" w:rsidRDefault="00F305F7">
      <w:pPr>
        <w:spacing w:before="8" w:line="160" w:lineRule="exact"/>
        <w:rPr>
          <w:sz w:val="17"/>
          <w:szCs w:val="17"/>
        </w:rPr>
      </w:pPr>
    </w:p>
    <w:p w14:paraId="00E9035F" w14:textId="77777777" w:rsidR="00F305F7" w:rsidRDefault="002B501D">
      <w:pPr>
        <w:ind w:left="1577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w w:val="99"/>
          <w:sz w:val="18"/>
          <w:szCs w:val="18"/>
        </w:rPr>
        <w:t>+8801688544059</w:t>
      </w:r>
    </w:p>
    <w:p w14:paraId="0632F2D6" w14:textId="77777777" w:rsidR="00F305F7" w:rsidRDefault="00F305F7">
      <w:pPr>
        <w:spacing w:before="8" w:line="160" w:lineRule="exact"/>
        <w:rPr>
          <w:sz w:val="17"/>
          <w:szCs w:val="17"/>
        </w:rPr>
      </w:pPr>
    </w:p>
    <w:p w14:paraId="6B9AAC5F" w14:textId="77777777" w:rsidR="00F305F7" w:rsidRDefault="002B501D">
      <w:pPr>
        <w:spacing w:line="434" w:lineRule="auto"/>
        <w:ind w:right="162" w:firstLine="1449"/>
        <w:rPr>
          <w:rFonts w:ascii="Calibri" w:eastAsia="Calibri" w:hAnsi="Calibri" w:cs="Calibri"/>
          <w:sz w:val="18"/>
          <w:szCs w:val="18"/>
        </w:rPr>
        <w:sectPr w:rsidR="00F305F7">
          <w:type w:val="continuous"/>
          <w:pgSz w:w="11900" w:h="16840"/>
          <w:pgMar w:top="360" w:right="760" w:bottom="280" w:left="640" w:header="720" w:footer="720" w:gutter="0"/>
          <w:cols w:num="2" w:space="720" w:equalWidth="0">
            <w:col w:w="3771" w:space="3546"/>
            <w:col w:w="3183"/>
          </w:cols>
        </w:sectPr>
      </w:pPr>
      <w:r>
        <w:rPr>
          <w:rFonts w:ascii="Calibri" w:eastAsia="Calibri" w:hAnsi="Calibri" w:cs="Calibri"/>
          <w:w w:val="99"/>
          <w:sz w:val="18"/>
          <w:szCs w:val="18"/>
        </w:rPr>
        <w:t>Dhaka,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w w:val="99"/>
          <w:sz w:val="18"/>
          <w:szCs w:val="18"/>
        </w:rPr>
        <w:t>Bangladesh linkedin.com/in/safayet-</w:t>
      </w:r>
      <w:proofErr w:type="spellStart"/>
      <w:r>
        <w:rPr>
          <w:rFonts w:ascii="Calibri" w:eastAsia="Calibri" w:hAnsi="Calibri" w:cs="Calibri"/>
          <w:w w:val="99"/>
          <w:sz w:val="18"/>
          <w:szCs w:val="18"/>
        </w:rPr>
        <w:t>hossain</w:t>
      </w:r>
      <w:proofErr w:type="spellEnd"/>
      <w:r>
        <w:rPr>
          <w:rFonts w:ascii="Calibri" w:eastAsia="Calibri" w:hAnsi="Calibri" w:cs="Calibri"/>
          <w:w w:val="99"/>
          <w:sz w:val="18"/>
          <w:szCs w:val="18"/>
        </w:rPr>
        <w:t>-khan</w:t>
      </w:r>
    </w:p>
    <w:p w14:paraId="27D3996E" w14:textId="77777777" w:rsidR="00F305F7" w:rsidRDefault="00F305F7">
      <w:pPr>
        <w:spacing w:line="200" w:lineRule="exact"/>
      </w:pPr>
    </w:p>
    <w:p w14:paraId="7BB1CE2D" w14:textId="77777777" w:rsidR="00F305F7" w:rsidRDefault="00F305F7">
      <w:pPr>
        <w:spacing w:before="16" w:line="280" w:lineRule="exact"/>
        <w:rPr>
          <w:sz w:val="28"/>
          <w:szCs w:val="28"/>
        </w:rPr>
        <w:sectPr w:rsidR="00F305F7">
          <w:type w:val="continuous"/>
          <w:pgSz w:w="11900" w:h="16840"/>
          <w:pgMar w:top="360" w:right="760" w:bottom="280" w:left="640" w:header="720" w:footer="720" w:gutter="0"/>
          <w:cols w:space="720"/>
        </w:sectPr>
      </w:pPr>
    </w:p>
    <w:p w14:paraId="6F3F7D8B" w14:textId="77777777" w:rsidR="00F305F7" w:rsidRDefault="002B501D">
      <w:pPr>
        <w:spacing w:before="23"/>
        <w:ind w:left="137"/>
        <w:rPr>
          <w:rFonts w:ascii="Ubuntu" w:eastAsia="Ubuntu" w:hAnsi="Ubuntu" w:cs="Ubuntu"/>
          <w:sz w:val="28"/>
          <w:szCs w:val="28"/>
        </w:rPr>
      </w:pPr>
      <w:r>
        <w:rPr>
          <w:rFonts w:ascii="Ubuntu" w:eastAsia="Ubuntu" w:hAnsi="Ubuntu" w:cs="Ubuntu"/>
          <w:b/>
          <w:w w:val="99"/>
          <w:sz w:val="28"/>
          <w:szCs w:val="28"/>
        </w:rPr>
        <w:t>EDUCATION</w:t>
      </w:r>
    </w:p>
    <w:p w14:paraId="71C03E98" w14:textId="77777777" w:rsidR="00F305F7" w:rsidRDefault="002B501D">
      <w:pPr>
        <w:spacing w:before="77"/>
        <w:ind w:left="137"/>
        <w:rPr>
          <w:rFonts w:ascii="Ubuntu" w:eastAsia="Ubuntu" w:hAnsi="Ubuntu" w:cs="Ubuntu"/>
          <w:sz w:val="24"/>
          <w:szCs w:val="24"/>
        </w:rPr>
      </w:pPr>
      <w:r>
        <w:rPr>
          <w:rFonts w:ascii="Ubuntu" w:eastAsia="Ubuntu" w:hAnsi="Ubuntu" w:cs="Ubuntu"/>
          <w:b/>
          <w:sz w:val="24"/>
          <w:szCs w:val="24"/>
        </w:rPr>
        <w:t>Bachelor of Business Administration</w:t>
      </w:r>
    </w:p>
    <w:p w14:paraId="772E4C38" w14:textId="77777777" w:rsidR="00F305F7" w:rsidRDefault="002B501D">
      <w:pPr>
        <w:spacing w:line="240" w:lineRule="exact"/>
        <w:ind w:left="137"/>
        <w:rPr>
          <w:rFonts w:ascii="Ubuntu" w:eastAsia="Ubuntu" w:hAnsi="Ubuntu" w:cs="Ubuntu"/>
          <w:sz w:val="24"/>
          <w:szCs w:val="24"/>
        </w:rPr>
      </w:pPr>
      <w:r>
        <w:rPr>
          <w:rFonts w:ascii="Ubuntu" w:eastAsia="Ubuntu" w:hAnsi="Ubuntu" w:cs="Ubuntu"/>
          <w:b/>
          <w:position w:val="-1"/>
          <w:sz w:val="24"/>
          <w:szCs w:val="24"/>
        </w:rPr>
        <w:t>(BBA)</w:t>
      </w:r>
    </w:p>
    <w:p w14:paraId="462EFC0D" w14:textId="77777777" w:rsidR="00F305F7" w:rsidRDefault="002B501D">
      <w:pPr>
        <w:spacing w:line="280" w:lineRule="exact"/>
        <w:ind w:left="137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Institute: BRAC UNIVERSITY</w:t>
      </w:r>
    </w:p>
    <w:p w14:paraId="1388545E" w14:textId="16C456E2" w:rsidR="00F305F7" w:rsidRPr="001112A8" w:rsidRDefault="002B501D">
      <w:pPr>
        <w:spacing w:before="49"/>
        <w:ind w:left="137" w:right="-44"/>
        <w:rPr>
          <w:rFonts w:ascii="Ubuntu" w:eastAsia="Ubuntu" w:hAnsi="Ubuntu" w:cs="Ubuntu"/>
          <w:b/>
          <w:bCs/>
          <w:sz w:val="16"/>
          <w:szCs w:val="16"/>
        </w:rPr>
      </w:pPr>
      <w:r w:rsidRPr="001112A8">
        <w:rPr>
          <w:rFonts w:ascii="Ubuntu" w:eastAsia="Ubuntu" w:hAnsi="Ubuntu" w:cs="Ubuntu"/>
          <w:b/>
          <w:bCs/>
          <w:i/>
          <w:color w:val="439299"/>
          <w:sz w:val="16"/>
          <w:szCs w:val="16"/>
        </w:rPr>
        <w:t>01/2017 - 01/</w:t>
      </w:r>
      <w:proofErr w:type="gramStart"/>
      <w:r w:rsidR="00BD772B" w:rsidRPr="001112A8">
        <w:rPr>
          <w:rFonts w:ascii="Ubuntu" w:eastAsia="Ubuntu" w:hAnsi="Ubuntu" w:cs="Ubuntu"/>
          <w:b/>
          <w:bCs/>
          <w:i/>
          <w:color w:val="439299"/>
          <w:sz w:val="16"/>
          <w:szCs w:val="16"/>
        </w:rPr>
        <w:t>2022</w:t>
      </w:r>
      <w:r w:rsidR="00BD772B" w:rsidRPr="001112A8">
        <w:rPr>
          <w:rFonts w:ascii="Calibri" w:eastAsia="Calibri" w:hAnsi="Calibri" w:cs="Calibri"/>
          <w:b/>
          <w:bCs/>
          <w:color w:val="000000"/>
          <w:sz w:val="16"/>
          <w:szCs w:val="16"/>
        </w:rPr>
        <w:t xml:space="preserve">, </w:t>
      </w:r>
      <w:r w:rsidRPr="001112A8">
        <w:rPr>
          <w:rFonts w:ascii="Calibri" w:eastAsia="Calibri" w:hAnsi="Calibri" w:cs="Calibri"/>
          <w:b/>
          <w:bCs/>
          <w:color w:val="000000"/>
          <w:sz w:val="16"/>
          <w:szCs w:val="16"/>
        </w:rPr>
        <w:t xml:space="preserve">  </w:t>
      </w:r>
      <w:proofErr w:type="gramEnd"/>
      <w:r w:rsidRPr="001112A8">
        <w:rPr>
          <w:rFonts w:ascii="Calibri" w:eastAsia="Calibri" w:hAnsi="Calibri" w:cs="Calibri"/>
          <w:b/>
          <w:bCs/>
          <w:color w:val="000000"/>
          <w:sz w:val="16"/>
          <w:szCs w:val="16"/>
        </w:rPr>
        <w:t xml:space="preserve">                                                        </w:t>
      </w:r>
      <w:r w:rsidRPr="001112A8">
        <w:rPr>
          <w:rFonts w:ascii="Ubuntu" w:eastAsia="Ubuntu" w:hAnsi="Ubuntu" w:cs="Ubuntu"/>
          <w:b/>
          <w:bCs/>
          <w:i/>
          <w:color w:val="439299"/>
          <w:sz w:val="16"/>
          <w:szCs w:val="16"/>
        </w:rPr>
        <w:t>CGPA: 2.69/4.0</w:t>
      </w:r>
    </w:p>
    <w:p w14:paraId="70196539" w14:textId="77777777" w:rsidR="00F305F7" w:rsidRPr="001112A8" w:rsidRDefault="002B501D">
      <w:pPr>
        <w:spacing w:before="62"/>
        <w:ind w:left="137"/>
        <w:rPr>
          <w:rFonts w:ascii="Ubuntu" w:eastAsia="Ubuntu" w:hAnsi="Ubuntu" w:cs="Ubuntu"/>
          <w:b/>
          <w:bCs/>
          <w:sz w:val="16"/>
          <w:szCs w:val="16"/>
        </w:rPr>
      </w:pPr>
      <w:r w:rsidRPr="001112A8">
        <w:rPr>
          <w:rFonts w:ascii="Ubuntu" w:eastAsia="Ubuntu" w:hAnsi="Ubuntu" w:cs="Ubuntu"/>
          <w:b/>
          <w:bCs/>
          <w:i/>
          <w:color w:val="439299"/>
          <w:sz w:val="16"/>
          <w:szCs w:val="16"/>
        </w:rPr>
        <w:t>Double Major in Finance and Computer information &amp; management</w:t>
      </w:r>
    </w:p>
    <w:p w14:paraId="194D3C10" w14:textId="77777777" w:rsidR="00F305F7" w:rsidRPr="001112A8" w:rsidRDefault="00D54E64">
      <w:pPr>
        <w:spacing w:before="32"/>
        <w:ind w:left="315"/>
        <w:rPr>
          <w:rFonts w:ascii="Calibri" w:eastAsia="Calibri" w:hAnsi="Calibri" w:cs="Calibri"/>
          <w:b/>
          <w:bCs/>
          <w:sz w:val="18"/>
          <w:szCs w:val="18"/>
        </w:rPr>
      </w:pPr>
      <w:r w:rsidRPr="001112A8">
        <w:rPr>
          <w:b/>
          <w:bCs/>
        </w:rPr>
        <w:pict w14:anchorId="43A9EB9B">
          <v:group id="_x0000_s1072" style="position:absolute;left:0;text-align:left;margin-left:38.85pt;margin-top:4.6pt;width:3.9pt;height:3.9pt;z-index:-251661312;mso-position-horizontal-relative:page" coordorigin="777,92" coordsize="78,78">
            <v:shape id="_x0000_s1073" style="position:absolute;left:777;top:92;width:78;height:78" coordorigin="777,92" coordsize="78,78" path="m816,92r16,4l848,110r7,21l851,148r-14,16l816,170r-17,-3l783,153r-6,-22l781,115,795,99r21,-7xe" fillcolor="#439299" stroked="f">
              <v:path arrowok="t"/>
            </v:shape>
            <w10:wrap anchorx="page"/>
          </v:group>
        </w:pict>
      </w:r>
      <w:r w:rsidR="002B501D" w:rsidRPr="001112A8">
        <w:rPr>
          <w:rFonts w:ascii="Calibri" w:eastAsia="Calibri" w:hAnsi="Calibri" w:cs="Calibri"/>
          <w:b/>
          <w:bCs/>
          <w:w w:val="99"/>
          <w:sz w:val="18"/>
          <w:szCs w:val="18"/>
        </w:rPr>
        <w:t>Credit</w:t>
      </w:r>
      <w:r w:rsidR="002B501D" w:rsidRPr="001112A8">
        <w:rPr>
          <w:rFonts w:ascii="Calibri" w:eastAsia="Calibri" w:hAnsi="Calibri" w:cs="Calibri"/>
          <w:b/>
          <w:bCs/>
          <w:sz w:val="18"/>
          <w:szCs w:val="18"/>
        </w:rPr>
        <w:t xml:space="preserve"> </w:t>
      </w:r>
      <w:r w:rsidR="002B501D" w:rsidRPr="001112A8">
        <w:rPr>
          <w:rFonts w:ascii="Calibri" w:eastAsia="Calibri" w:hAnsi="Calibri" w:cs="Calibri"/>
          <w:b/>
          <w:bCs/>
          <w:w w:val="99"/>
          <w:sz w:val="18"/>
          <w:szCs w:val="18"/>
        </w:rPr>
        <w:t>competed:</w:t>
      </w:r>
      <w:r w:rsidR="002B501D" w:rsidRPr="001112A8">
        <w:rPr>
          <w:rFonts w:ascii="Calibri" w:eastAsia="Calibri" w:hAnsi="Calibri" w:cs="Calibri"/>
          <w:b/>
          <w:bCs/>
          <w:sz w:val="18"/>
          <w:szCs w:val="18"/>
        </w:rPr>
        <w:t xml:space="preserve"> </w:t>
      </w:r>
      <w:r w:rsidR="002B501D" w:rsidRPr="001112A8">
        <w:rPr>
          <w:rFonts w:ascii="Calibri" w:eastAsia="Calibri" w:hAnsi="Calibri" w:cs="Calibri"/>
          <w:b/>
          <w:bCs/>
          <w:w w:val="99"/>
          <w:sz w:val="18"/>
          <w:szCs w:val="18"/>
        </w:rPr>
        <w:t>129</w:t>
      </w:r>
    </w:p>
    <w:p w14:paraId="4305EB22" w14:textId="77777777" w:rsidR="00F305F7" w:rsidRDefault="00F305F7">
      <w:pPr>
        <w:spacing w:before="5" w:line="100" w:lineRule="exact"/>
        <w:rPr>
          <w:sz w:val="10"/>
          <w:szCs w:val="10"/>
        </w:rPr>
      </w:pPr>
    </w:p>
    <w:p w14:paraId="551A4F77" w14:textId="77777777" w:rsidR="00F305F7" w:rsidRDefault="00F305F7">
      <w:pPr>
        <w:spacing w:line="200" w:lineRule="exact"/>
      </w:pPr>
    </w:p>
    <w:p w14:paraId="6D677972" w14:textId="77777777" w:rsidR="00F305F7" w:rsidRDefault="002B501D">
      <w:pPr>
        <w:ind w:left="137"/>
        <w:rPr>
          <w:rFonts w:ascii="Ubuntu" w:eastAsia="Ubuntu" w:hAnsi="Ubuntu" w:cs="Ubuntu"/>
          <w:sz w:val="24"/>
          <w:szCs w:val="24"/>
        </w:rPr>
      </w:pPr>
      <w:r>
        <w:rPr>
          <w:rFonts w:ascii="Ubuntu" w:eastAsia="Ubuntu" w:hAnsi="Ubuntu" w:cs="Ubuntu"/>
          <w:b/>
          <w:sz w:val="24"/>
          <w:szCs w:val="24"/>
        </w:rPr>
        <w:t>Higher Secondary School Certiﬁcate</w:t>
      </w:r>
    </w:p>
    <w:p w14:paraId="35AAF5DD" w14:textId="77777777" w:rsidR="00F305F7" w:rsidRDefault="002B501D">
      <w:pPr>
        <w:spacing w:line="240" w:lineRule="exact"/>
        <w:ind w:left="137"/>
        <w:rPr>
          <w:rFonts w:ascii="Ubuntu" w:eastAsia="Ubuntu" w:hAnsi="Ubuntu" w:cs="Ubuntu"/>
          <w:sz w:val="24"/>
          <w:szCs w:val="24"/>
        </w:rPr>
      </w:pPr>
      <w:r>
        <w:rPr>
          <w:rFonts w:ascii="Ubuntu" w:eastAsia="Ubuntu" w:hAnsi="Ubuntu" w:cs="Ubuntu"/>
          <w:b/>
          <w:position w:val="-1"/>
          <w:sz w:val="24"/>
          <w:szCs w:val="24"/>
        </w:rPr>
        <w:t>(HSC)</w:t>
      </w:r>
    </w:p>
    <w:p w14:paraId="7AA6E50A" w14:textId="77777777" w:rsidR="00F305F7" w:rsidRDefault="002B501D">
      <w:pPr>
        <w:spacing w:line="280" w:lineRule="exact"/>
        <w:ind w:left="137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Institute: Savar Model College</w:t>
      </w:r>
    </w:p>
    <w:p w14:paraId="6FADB4F4" w14:textId="443D8146" w:rsidR="00F305F7" w:rsidRPr="001112A8" w:rsidRDefault="002B501D">
      <w:pPr>
        <w:spacing w:before="49"/>
        <w:ind w:left="137" w:right="-44"/>
        <w:rPr>
          <w:rFonts w:ascii="Ubuntu" w:eastAsia="Ubuntu" w:hAnsi="Ubuntu" w:cs="Ubuntu"/>
          <w:b/>
          <w:bCs/>
          <w:sz w:val="16"/>
          <w:szCs w:val="16"/>
        </w:rPr>
      </w:pPr>
      <w:r w:rsidRPr="001112A8">
        <w:rPr>
          <w:rFonts w:ascii="Ubuntu" w:eastAsia="Ubuntu" w:hAnsi="Ubuntu" w:cs="Ubuntu"/>
          <w:b/>
          <w:bCs/>
          <w:i/>
          <w:color w:val="439299"/>
          <w:sz w:val="16"/>
          <w:szCs w:val="16"/>
        </w:rPr>
        <w:t>12/</w:t>
      </w:r>
      <w:proofErr w:type="gramStart"/>
      <w:r w:rsidR="00BD772B" w:rsidRPr="001112A8">
        <w:rPr>
          <w:rFonts w:ascii="Ubuntu" w:eastAsia="Ubuntu" w:hAnsi="Ubuntu" w:cs="Ubuntu"/>
          <w:b/>
          <w:bCs/>
          <w:i/>
          <w:color w:val="439299"/>
          <w:sz w:val="16"/>
          <w:szCs w:val="16"/>
        </w:rPr>
        <w:t>2015</w:t>
      </w:r>
      <w:r w:rsidR="00BD772B" w:rsidRPr="001112A8">
        <w:rPr>
          <w:rFonts w:ascii="Calibri" w:eastAsia="Calibri" w:hAnsi="Calibri" w:cs="Calibri"/>
          <w:b/>
          <w:bCs/>
          <w:color w:val="000000"/>
          <w:sz w:val="16"/>
          <w:szCs w:val="16"/>
        </w:rPr>
        <w:t xml:space="preserve">, </w:t>
      </w:r>
      <w:r w:rsidR="00D54E64">
        <w:rPr>
          <w:rFonts w:ascii="Calibri" w:eastAsia="Calibri" w:hAnsi="Calibri" w:cs="Calibri"/>
          <w:b/>
          <w:bCs/>
          <w:color w:val="000000"/>
          <w:sz w:val="16"/>
          <w:szCs w:val="16"/>
        </w:rPr>
        <w:t xml:space="preserve">  </w:t>
      </w:r>
      <w:proofErr w:type="gramEnd"/>
      <w:r w:rsidR="00D54E64">
        <w:rPr>
          <w:rFonts w:ascii="Calibri" w:eastAsia="Calibri" w:hAnsi="Calibri" w:cs="Calibri"/>
          <w:b/>
          <w:bCs/>
          <w:color w:val="000000"/>
          <w:sz w:val="16"/>
          <w:szCs w:val="16"/>
        </w:rPr>
        <w:t xml:space="preserve">   </w:t>
      </w:r>
      <w:r w:rsidRPr="001112A8">
        <w:rPr>
          <w:rFonts w:ascii="Calibri" w:eastAsia="Calibri" w:hAnsi="Calibri" w:cs="Calibri"/>
          <w:b/>
          <w:bCs/>
          <w:color w:val="000000"/>
          <w:sz w:val="16"/>
          <w:szCs w:val="16"/>
        </w:rPr>
        <w:t xml:space="preserve">                                                                          </w:t>
      </w:r>
      <w:r w:rsidRPr="001112A8">
        <w:rPr>
          <w:rFonts w:ascii="Ubuntu" w:eastAsia="Ubuntu" w:hAnsi="Ubuntu" w:cs="Ubuntu"/>
          <w:b/>
          <w:bCs/>
          <w:i/>
          <w:color w:val="439299"/>
          <w:sz w:val="16"/>
          <w:szCs w:val="16"/>
        </w:rPr>
        <w:t>GPA: 4.42/5.0</w:t>
      </w:r>
    </w:p>
    <w:p w14:paraId="7603EC73" w14:textId="77777777" w:rsidR="00F305F7" w:rsidRPr="001112A8" w:rsidRDefault="002B501D">
      <w:pPr>
        <w:spacing w:before="62"/>
        <w:ind w:left="137"/>
        <w:rPr>
          <w:rFonts w:ascii="Ubuntu" w:eastAsia="Ubuntu" w:hAnsi="Ubuntu" w:cs="Ubuntu"/>
          <w:b/>
          <w:bCs/>
          <w:sz w:val="16"/>
          <w:szCs w:val="16"/>
        </w:rPr>
      </w:pPr>
      <w:r w:rsidRPr="001112A8">
        <w:rPr>
          <w:rFonts w:ascii="Ubuntu" w:eastAsia="Ubuntu" w:hAnsi="Ubuntu" w:cs="Ubuntu"/>
          <w:b/>
          <w:bCs/>
          <w:i/>
          <w:color w:val="439299"/>
          <w:sz w:val="16"/>
          <w:szCs w:val="16"/>
        </w:rPr>
        <w:t>Background</w:t>
      </w:r>
    </w:p>
    <w:p w14:paraId="0F92E2B4" w14:textId="77777777" w:rsidR="00F305F7" w:rsidRPr="001112A8" w:rsidRDefault="00D54E64">
      <w:pPr>
        <w:spacing w:before="32"/>
        <w:ind w:left="315"/>
        <w:rPr>
          <w:rFonts w:ascii="Calibri" w:eastAsia="Calibri" w:hAnsi="Calibri" w:cs="Calibri"/>
          <w:b/>
          <w:bCs/>
          <w:sz w:val="18"/>
          <w:szCs w:val="18"/>
        </w:rPr>
      </w:pPr>
      <w:r w:rsidRPr="001112A8">
        <w:rPr>
          <w:b/>
          <w:bCs/>
        </w:rPr>
        <w:pict w14:anchorId="68C064AF">
          <v:group id="_x0000_s1070" style="position:absolute;left:0;text-align:left;margin-left:38.85pt;margin-top:4.6pt;width:3.9pt;height:3.9pt;z-index:-251659264;mso-position-horizontal-relative:page" coordorigin="777,92" coordsize="78,78">
            <v:shape id="_x0000_s1071" style="position:absolute;left:777;top:92;width:78;height:78" coordorigin="777,92" coordsize="78,78" path="m816,92r16,4l848,110r7,21l851,148r-14,16l816,170r-17,-3l783,153r-6,-22l781,115,795,99r21,-7xe" fillcolor="#439299" stroked="f">
              <v:path arrowok="t"/>
            </v:shape>
            <w10:wrap anchorx="page"/>
          </v:group>
        </w:pict>
      </w:r>
      <w:r w:rsidR="002B501D" w:rsidRPr="001112A8">
        <w:rPr>
          <w:rFonts w:ascii="Calibri" w:eastAsia="Calibri" w:hAnsi="Calibri" w:cs="Calibri"/>
          <w:b/>
          <w:bCs/>
          <w:w w:val="99"/>
          <w:sz w:val="18"/>
          <w:szCs w:val="18"/>
        </w:rPr>
        <w:t>Business</w:t>
      </w:r>
      <w:r w:rsidR="002B501D" w:rsidRPr="001112A8">
        <w:rPr>
          <w:rFonts w:ascii="Calibri" w:eastAsia="Calibri" w:hAnsi="Calibri" w:cs="Calibri"/>
          <w:b/>
          <w:bCs/>
          <w:sz w:val="18"/>
          <w:szCs w:val="18"/>
        </w:rPr>
        <w:t xml:space="preserve"> </w:t>
      </w:r>
      <w:r w:rsidR="002B501D" w:rsidRPr="001112A8">
        <w:rPr>
          <w:rFonts w:ascii="Calibri" w:eastAsia="Calibri" w:hAnsi="Calibri" w:cs="Calibri"/>
          <w:b/>
          <w:bCs/>
          <w:w w:val="99"/>
          <w:sz w:val="18"/>
          <w:szCs w:val="18"/>
        </w:rPr>
        <w:t>Studies</w:t>
      </w:r>
    </w:p>
    <w:p w14:paraId="110FCEA9" w14:textId="77777777" w:rsidR="00F305F7" w:rsidRDefault="002B501D">
      <w:pPr>
        <w:spacing w:before="23"/>
        <w:rPr>
          <w:rFonts w:ascii="Ubuntu" w:eastAsia="Ubuntu" w:hAnsi="Ubuntu" w:cs="Ubuntu"/>
          <w:sz w:val="28"/>
          <w:szCs w:val="28"/>
        </w:rPr>
      </w:pPr>
      <w:r>
        <w:br w:type="column"/>
      </w:r>
      <w:r>
        <w:rPr>
          <w:rFonts w:ascii="Ubuntu" w:eastAsia="Ubuntu" w:hAnsi="Ubuntu" w:cs="Ubuntu"/>
          <w:b/>
          <w:w w:val="99"/>
          <w:sz w:val="28"/>
          <w:szCs w:val="28"/>
        </w:rPr>
        <w:t>SKILLS</w:t>
      </w:r>
    </w:p>
    <w:p w14:paraId="2677F6DF" w14:textId="77777777" w:rsidR="00F305F7" w:rsidRDefault="00F305F7">
      <w:pPr>
        <w:spacing w:before="8" w:line="180" w:lineRule="exact"/>
        <w:rPr>
          <w:sz w:val="18"/>
          <w:szCs w:val="18"/>
        </w:rPr>
      </w:pPr>
    </w:p>
    <w:p w14:paraId="63469BCE" w14:textId="77777777" w:rsidR="00F305F7" w:rsidRDefault="002B501D">
      <w:pPr>
        <w:ind w:left="137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color w:val="FFFFFF"/>
          <w:w w:val="99"/>
          <w:sz w:val="18"/>
          <w:szCs w:val="18"/>
        </w:rPr>
        <w:t>•</w:t>
      </w:r>
      <w:r>
        <w:rPr>
          <w:rFonts w:ascii="Calibri" w:eastAsia="Calibri" w:hAnsi="Calibri" w:cs="Calibri"/>
          <w:color w:val="FFFFFF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FFFFFF"/>
          <w:w w:val="99"/>
          <w:sz w:val="18"/>
          <w:szCs w:val="18"/>
        </w:rPr>
        <w:t>Proﬁcient</w:t>
      </w:r>
      <w:r>
        <w:rPr>
          <w:rFonts w:ascii="Calibri" w:eastAsia="Calibri" w:hAnsi="Calibri" w:cs="Calibri"/>
          <w:color w:val="FFFFFF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FFFFFF"/>
          <w:w w:val="99"/>
          <w:sz w:val="18"/>
          <w:szCs w:val="18"/>
        </w:rPr>
        <w:t>in</w:t>
      </w:r>
      <w:r>
        <w:rPr>
          <w:rFonts w:ascii="Calibri" w:eastAsia="Calibri" w:hAnsi="Calibri" w:cs="Calibri"/>
          <w:color w:val="FFFFFF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FFFFFF"/>
          <w:w w:val="99"/>
          <w:sz w:val="18"/>
          <w:szCs w:val="18"/>
        </w:rPr>
        <w:t>Microsoft</w:t>
      </w:r>
      <w:r>
        <w:rPr>
          <w:rFonts w:ascii="Calibri" w:eastAsia="Calibri" w:hAnsi="Calibri" w:cs="Calibri"/>
          <w:color w:val="FFFFFF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FFFFFF"/>
          <w:w w:val="99"/>
          <w:sz w:val="18"/>
          <w:szCs w:val="18"/>
        </w:rPr>
        <w:t>Oﬃce</w:t>
      </w:r>
      <w:r>
        <w:rPr>
          <w:rFonts w:ascii="Calibri" w:eastAsia="Calibri" w:hAnsi="Calibri" w:cs="Calibri"/>
          <w:color w:val="FFFFFF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FFFFFF"/>
          <w:w w:val="99"/>
          <w:sz w:val="18"/>
          <w:szCs w:val="18"/>
        </w:rPr>
        <w:t>Suite</w:t>
      </w:r>
    </w:p>
    <w:p w14:paraId="26D42307" w14:textId="77777777" w:rsidR="00F305F7" w:rsidRDefault="002B501D">
      <w:pPr>
        <w:spacing w:line="200" w:lineRule="exact"/>
        <w:ind w:left="137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color w:val="FFFFFF"/>
          <w:w w:val="99"/>
          <w:sz w:val="18"/>
          <w:szCs w:val="18"/>
        </w:rPr>
        <w:t>•</w:t>
      </w:r>
      <w:r>
        <w:rPr>
          <w:rFonts w:ascii="Calibri" w:eastAsia="Calibri" w:hAnsi="Calibri" w:cs="Calibri"/>
          <w:color w:val="FFFFFF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FFFFFF"/>
          <w:w w:val="99"/>
          <w:sz w:val="18"/>
          <w:szCs w:val="18"/>
        </w:rPr>
        <w:t>Good</w:t>
      </w:r>
      <w:r>
        <w:rPr>
          <w:rFonts w:ascii="Calibri" w:eastAsia="Calibri" w:hAnsi="Calibri" w:cs="Calibri"/>
          <w:color w:val="FFFFFF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FFFFFF"/>
          <w:w w:val="99"/>
          <w:sz w:val="18"/>
          <w:szCs w:val="18"/>
        </w:rPr>
        <w:t>standard</w:t>
      </w:r>
      <w:r>
        <w:rPr>
          <w:rFonts w:ascii="Calibri" w:eastAsia="Calibri" w:hAnsi="Calibri" w:cs="Calibri"/>
          <w:color w:val="FFFFFF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FFFFFF"/>
          <w:w w:val="99"/>
          <w:sz w:val="18"/>
          <w:szCs w:val="18"/>
        </w:rPr>
        <w:t>of</w:t>
      </w:r>
      <w:r>
        <w:rPr>
          <w:rFonts w:ascii="Calibri" w:eastAsia="Calibri" w:hAnsi="Calibri" w:cs="Calibri"/>
          <w:color w:val="FFFFFF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FFFFFF"/>
          <w:w w:val="99"/>
          <w:sz w:val="18"/>
          <w:szCs w:val="18"/>
        </w:rPr>
        <w:t>IT</w:t>
      </w:r>
      <w:r>
        <w:rPr>
          <w:rFonts w:ascii="Calibri" w:eastAsia="Calibri" w:hAnsi="Calibri" w:cs="Calibri"/>
          <w:color w:val="FFFFFF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FFFFFF"/>
          <w:w w:val="99"/>
          <w:sz w:val="18"/>
          <w:szCs w:val="18"/>
        </w:rPr>
        <w:t>numeracy</w:t>
      </w:r>
    </w:p>
    <w:p w14:paraId="33507A51" w14:textId="77777777" w:rsidR="00F305F7" w:rsidRDefault="00F305F7">
      <w:pPr>
        <w:spacing w:before="12" w:line="280" w:lineRule="exact"/>
        <w:rPr>
          <w:sz w:val="28"/>
          <w:szCs w:val="28"/>
        </w:rPr>
      </w:pPr>
    </w:p>
    <w:p w14:paraId="317146CD" w14:textId="77777777" w:rsidR="00F305F7" w:rsidRDefault="002B501D">
      <w:pPr>
        <w:ind w:left="137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color w:val="FFFFFF"/>
          <w:w w:val="99"/>
          <w:sz w:val="18"/>
          <w:szCs w:val="18"/>
        </w:rPr>
        <w:t>•</w:t>
      </w:r>
      <w:r>
        <w:rPr>
          <w:rFonts w:ascii="Calibri" w:eastAsia="Calibri" w:hAnsi="Calibri" w:cs="Calibri"/>
          <w:color w:val="FFFFFF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FFFFFF"/>
          <w:w w:val="99"/>
          <w:sz w:val="18"/>
          <w:szCs w:val="18"/>
        </w:rPr>
        <w:t>Multi-tasking</w:t>
      </w:r>
      <w:r>
        <w:rPr>
          <w:rFonts w:ascii="Calibri" w:eastAsia="Calibri" w:hAnsi="Calibri" w:cs="Calibri"/>
          <w:color w:val="FFFFFF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FFFFFF"/>
          <w:w w:val="99"/>
          <w:sz w:val="18"/>
          <w:szCs w:val="18"/>
        </w:rPr>
        <w:t>skills</w:t>
      </w:r>
    </w:p>
    <w:p w14:paraId="61B5E3FD" w14:textId="77777777" w:rsidR="00F305F7" w:rsidRDefault="002B501D">
      <w:pPr>
        <w:spacing w:line="200" w:lineRule="exact"/>
        <w:ind w:left="137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color w:val="FFFFFF"/>
          <w:w w:val="99"/>
          <w:sz w:val="18"/>
          <w:szCs w:val="18"/>
        </w:rPr>
        <w:t>•</w:t>
      </w:r>
      <w:r>
        <w:rPr>
          <w:rFonts w:ascii="Calibri" w:eastAsia="Calibri" w:hAnsi="Calibri" w:cs="Calibri"/>
          <w:color w:val="FFFFFF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FFFFFF"/>
          <w:w w:val="99"/>
          <w:sz w:val="18"/>
          <w:szCs w:val="18"/>
        </w:rPr>
        <w:t>Eﬀective</w:t>
      </w:r>
      <w:r>
        <w:rPr>
          <w:rFonts w:ascii="Calibri" w:eastAsia="Calibri" w:hAnsi="Calibri" w:cs="Calibri"/>
          <w:color w:val="FFFFFF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FFFFFF"/>
          <w:w w:val="99"/>
          <w:sz w:val="18"/>
          <w:szCs w:val="18"/>
        </w:rPr>
        <w:t>inﬂuencing</w:t>
      </w:r>
      <w:r>
        <w:rPr>
          <w:rFonts w:ascii="Calibri" w:eastAsia="Calibri" w:hAnsi="Calibri" w:cs="Calibri"/>
          <w:color w:val="FFFFFF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FFFFFF"/>
          <w:w w:val="99"/>
          <w:sz w:val="18"/>
          <w:szCs w:val="18"/>
        </w:rPr>
        <w:t>&amp;</w:t>
      </w:r>
      <w:r>
        <w:rPr>
          <w:rFonts w:ascii="Calibri" w:eastAsia="Calibri" w:hAnsi="Calibri" w:cs="Calibri"/>
          <w:color w:val="FFFFFF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FFFFFF"/>
          <w:w w:val="99"/>
          <w:sz w:val="18"/>
          <w:szCs w:val="18"/>
        </w:rPr>
        <w:t>negotiation</w:t>
      </w:r>
      <w:r>
        <w:rPr>
          <w:rFonts w:ascii="Calibri" w:eastAsia="Calibri" w:hAnsi="Calibri" w:cs="Calibri"/>
          <w:color w:val="FFFFFF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FFFFFF"/>
          <w:w w:val="99"/>
          <w:sz w:val="18"/>
          <w:szCs w:val="18"/>
        </w:rPr>
        <w:t>skills</w:t>
      </w:r>
    </w:p>
    <w:p w14:paraId="19F83F9F" w14:textId="77777777" w:rsidR="00F305F7" w:rsidRDefault="00F305F7">
      <w:pPr>
        <w:spacing w:before="12" w:line="280" w:lineRule="exact"/>
        <w:rPr>
          <w:sz w:val="28"/>
          <w:szCs w:val="28"/>
        </w:rPr>
      </w:pPr>
    </w:p>
    <w:p w14:paraId="63AD8104" w14:textId="7A81F247" w:rsidR="00F305F7" w:rsidRDefault="002B501D">
      <w:pPr>
        <w:ind w:left="137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color w:val="FFFFFF"/>
          <w:w w:val="99"/>
          <w:sz w:val="18"/>
          <w:szCs w:val="18"/>
        </w:rPr>
        <w:t>•</w:t>
      </w:r>
      <w:r>
        <w:rPr>
          <w:rFonts w:ascii="Calibri" w:eastAsia="Calibri" w:hAnsi="Calibri" w:cs="Calibri"/>
          <w:color w:val="FFFFFF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FFFFFF"/>
          <w:w w:val="99"/>
          <w:sz w:val="18"/>
          <w:szCs w:val="18"/>
        </w:rPr>
        <w:t>Verbal</w:t>
      </w:r>
      <w:r>
        <w:rPr>
          <w:rFonts w:ascii="Calibri" w:eastAsia="Calibri" w:hAnsi="Calibri" w:cs="Calibri"/>
          <w:color w:val="FFFFFF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FFFFFF"/>
          <w:w w:val="99"/>
          <w:sz w:val="18"/>
          <w:szCs w:val="18"/>
        </w:rPr>
        <w:t>and</w:t>
      </w:r>
      <w:r>
        <w:rPr>
          <w:rFonts w:ascii="Calibri" w:eastAsia="Calibri" w:hAnsi="Calibri" w:cs="Calibri"/>
          <w:color w:val="FFFFFF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FFFFFF"/>
          <w:w w:val="99"/>
          <w:sz w:val="18"/>
          <w:szCs w:val="18"/>
        </w:rPr>
        <w:t>written</w:t>
      </w:r>
      <w:r>
        <w:rPr>
          <w:rFonts w:ascii="Calibri" w:eastAsia="Calibri" w:hAnsi="Calibri" w:cs="Calibri"/>
          <w:color w:val="FFFFFF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FFFFFF"/>
          <w:w w:val="99"/>
          <w:sz w:val="18"/>
          <w:szCs w:val="18"/>
        </w:rPr>
        <w:t>communication</w:t>
      </w:r>
    </w:p>
    <w:p w14:paraId="123B5085" w14:textId="77777777" w:rsidR="00F305F7" w:rsidRDefault="002B501D">
      <w:pPr>
        <w:spacing w:line="200" w:lineRule="exact"/>
        <w:ind w:left="137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color w:val="FFFFFF"/>
          <w:w w:val="99"/>
          <w:sz w:val="18"/>
          <w:szCs w:val="18"/>
        </w:rPr>
        <w:t>•</w:t>
      </w:r>
      <w:r>
        <w:rPr>
          <w:rFonts w:ascii="Calibri" w:eastAsia="Calibri" w:hAnsi="Calibri" w:cs="Calibri"/>
          <w:color w:val="FFFFFF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FFFFFF"/>
          <w:w w:val="99"/>
          <w:sz w:val="18"/>
          <w:szCs w:val="18"/>
        </w:rPr>
        <w:t>Ability</w:t>
      </w:r>
      <w:r>
        <w:rPr>
          <w:rFonts w:ascii="Calibri" w:eastAsia="Calibri" w:hAnsi="Calibri" w:cs="Calibri"/>
          <w:color w:val="FFFFFF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FFFFFF"/>
          <w:w w:val="99"/>
          <w:sz w:val="18"/>
          <w:szCs w:val="18"/>
        </w:rPr>
        <w:t>to</w:t>
      </w:r>
      <w:r>
        <w:rPr>
          <w:rFonts w:ascii="Calibri" w:eastAsia="Calibri" w:hAnsi="Calibri" w:cs="Calibri"/>
          <w:color w:val="FFFFFF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FFFFFF"/>
          <w:w w:val="99"/>
          <w:sz w:val="18"/>
          <w:szCs w:val="18"/>
        </w:rPr>
        <w:t>work</w:t>
      </w:r>
      <w:r>
        <w:rPr>
          <w:rFonts w:ascii="Calibri" w:eastAsia="Calibri" w:hAnsi="Calibri" w:cs="Calibri"/>
          <w:color w:val="FFFFFF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FFFFFF"/>
          <w:w w:val="99"/>
          <w:sz w:val="18"/>
          <w:szCs w:val="18"/>
        </w:rPr>
        <w:t>under</w:t>
      </w:r>
      <w:r>
        <w:rPr>
          <w:rFonts w:ascii="Calibri" w:eastAsia="Calibri" w:hAnsi="Calibri" w:cs="Calibri"/>
          <w:color w:val="FFFFFF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FFFFFF"/>
          <w:w w:val="99"/>
          <w:sz w:val="18"/>
          <w:szCs w:val="18"/>
        </w:rPr>
        <w:t>pressure</w:t>
      </w:r>
      <w:r>
        <w:rPr>
          <w:rFonts w:ascii="Calibri" w:eastAsia="Calibri" w:hAnsi="Calibri" w:cs="Calibri"/>
          <w:color w:val="FFFFFF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FFFFFF"/>
          <w:w w:val="99"/>
          <w:sz w:val="18"/>
          <w:szCs w:val="18"/>
        </w:rPr>
        <w:t>and</w:t>
      </w:r>
      <w:r>
        <w:rPr>
          <w:rFonts w:ascii="Calibri" w:eastAsia="Calibri" w:hAnsi="Calibri" w:cs="Calibri"/>
          <w:color w:val="FFFFFF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FFFFFF"/>
          <w:w w:val="99"/>
          <w:sz w:val="18"/>
          <w:szCs w:val="18"/>
        </w:rPr>
        <w:t>to</w:t>
      </w:r>
      <w:r>
        <w:rPr>
          <w:rFonts w:ascii="Calibri" w:eastAsia="Calibri" w:hAnsi="Calibri" w:cs="Calibri"/>
          <w:color w:val="FFFFFF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FFFFFF"/>
          <w:w w:val="99"/>
          <w:sz w:val="18"/>
          <w:szCs w:val="18"/>
        </w:rPr>
        <w:t>tight</w:t>
      </w:r>
      <w:r>
        <w:rPr>
          <w:rFonts w:ascii="Calibri" w:eastAsia="Calibri" w:hAnsi="Calibri" w:cs="Calibri"/>
          <w:color w:val="FFFFFF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FFFFFF"/>
          <w:w w:val="99"/>
          <w:sz w:val="18"/>
          <w:szCs w:val="18"/>
        </w:rPr>
        <w:t>deadlines</w:t>
      </w:r>
    </w:p>
    <w:p w14:paraId="088CBE89" w14:textId="77777777" w:rsidR="00F305F7" w:rsidRDefault="00F305F7">
      <w:pPr>
        <w:spacing w:before="12" w:line="280" w:lineRule="exact"/>
        <w:rPr>
          <w:sz w:val="28"/>
          <w:szCs w:val="28"/>
        </w:rPr>
      </w:pPr>
    </w:p>
    <w:p w14:paraId="1A76346F" w14:textId="77777777" w:rsidR="00F305F7" w:rsidRDefault="002B501D">
      <w:pPr>
        <w:ind w:left="137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color w:val="FFFFFF"/>
          <w:w w:val="99"/>
          <w:sz w:val="18"/>
          <w:szCs w:val="18"/>
        </w:rPr>
        <w:t>•</w:t>
      </w:r>
      <w:r>
        <w:rPr>
          <w:rFonts w:ascii="Calibri" w:eastAsia="Calibri" w:hAnsi="Calibri" w:cs="Calibri"/>
          <w:color w:val="FFFFFF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FFFFFF"/>
          <w:w w:val="99"/>
          <w:sz w:val="18"/>
          <w:szCs w:val="18"/>
        </w:rPr>
        <w:t>Interpersonal</w:t>
      </w:r>
      <w:r>
        <w:rPr>
          <w:rFonts w:ascii="Calibri" w:eastAsia="Calibri" w:hAnsi="Calibri" w:cs="Calibri"/>
          <w:color w:val="FFFFFF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FFFFFF"/>
          <w:w w:val="99"/>
          <w:sz w:val="18"/>
          <w:szCs w:val="18"/>
        </w:rPr>
        <w:t>skills</w:t>
      </w:r>
    </w:p>
    <w:p w14:paraId="43C655AC" w14:textId="77777777" w:rsidR="00F305F7" w:rsidRDefault="002B501D">
      <w:pPr>
        <w:spacing w:line="200" w:lineRule="exact"/>
        <w:ind w:left="137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color w:val="FFFFFF"/>
          <w:w w:val="99"/>
          <w:sz w:val="18"/>
          <w:szCs w:val="18"/>
        </w:rPr>
        <w:t>•</w:t>
      </w:r>
      <w:r>
        <w:rPr>
          <w:rFonts w:ascii="Calibri" w:eastAsia="Calibri" w:hAnsi="Calibri" w:cs="Calibri"/>
          <w:color w:val="FFFFFF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FFFFFF"/>
          <w:w w:val="99"/>
          <w:sz w:val="18"/>
          <w:szCs w:val="18"/>
        </w:rPr>
        <w:t>Demonstrable</w:t>
      </w:r>
      <w:r>
        <w:rPr>
          <w:rFonts w:ascii="Calibri" w:eastAsia="Calibri" w:hAnsi="Calibri" w:cs="Calibri"/>
          <w:color w:val="FFFFFF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FFFFFF"/>
          <w:w w:val="99"/>
          <w:sz w:val="18"/>
          <w:szCs w:val="18"/>
        </w:rPr>
        <w:t>leadership</w:t>
      </w:r>
      <w:r>
        <w:rPr>
          <w:rFonts w:ascii="Calibri" w:eastAsia="Calibri" w:hAnsi="Calibri" w:cs="Calibri"/>
          <w:color w:val="FFFFFF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FFFFFF"/>
          <w:w w:val="99"/>
          <w:sz w:val="18"/>
          <w:szCs w:val="18"/>
        </w:rPr>
        <w:t>and</w:t>
      </w:r>
      <w:r>
        <w:rPr>
          <w:rFonts w:ascii="Calibri" w:eastAsia="Calibri" w:hAnsi="Calibri" w:cs="Calibri"/>
          <w:color w:val="FFFFFF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FFFFFF"/>
          <w:w w:val="99"/>
          <w:sz w:val="18"/>
          <w:szCs w:val="18"/>
        </w:rPr>
        <w:t>management</w:t>
      </w:r>
      <w:r>
        <w:rPr>
          <w:rFonts w:ascii="Calibri" w:eastAsia="Calibri" w:hAnsi="Calibri" w:cs="Calibri"/>
          <w:color w:val="FFFFFF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FFFFFF"/>
          <w:w w:val="99"/>
          <w:sz w:val="18"/>
          <w:szCs w:val="18"/>
        </w:rPr>
        <w:t>qualities</w:t>
      </w:r>
    </w:p>
    <w:p w14:paraId="2AD18F09" w14:textId="77777777" w:rsidR="00F305F7" w:rsidRDefault="00F305F7">
      <w:pPr>
        <w:spacing w:line="200" w:lineRule="exact"/>
      </w:pPr>
    </w:p>
    <w:p w14:paraId="44692728" w14:textId="77777777" w:rsidR="00F305F7" w:rsidRDefault="00F305F7">
      <w:pPr>
        <w:spacing w:line="200" w:lineRule="exact"/>
      </w:pPr>
    </w:p>
    <w:p w14:paraId="11101009" w14:textId="77777777" w:rsidR="00F305F7" w:rsidRDefault="00F305F7">
      <w:pPr>
        <w:spacing w:before="11" w:line="240" w:lineRule="exact"/>
        <w:rPr>
          <w:sz w:val="24"/>
          <w:szCs w:val="24"/>
        </w:rPr>
      </w:pPr>
    </w:p>
    <w:p w14:paraId="3043EF54" w14:textId="77777777" w:rsidR="00F305F7" w:rsidRDefault="002B501D">
      <w:pPr>
        <w:spacing w:line="300" w:lineRule="exact"/>
        <w:rPr>
          <w:rFonts w:ascii="Ubuntu" w:eastAsia="Ubuntu" w:hAnsi="Ubuntu" w:cs="Ubuntu"/>
          <w:sz w:val="28"/>
          <w:szCs w:val="28"/>
        </w:rPr>
        <w:sectPr w:rsidR="00F305F7">
          <w:type w:val="continuous"/>
          <w:pgSz w:w="11900" w:h="16840"/>
          <w:pgMar w:top="360" w:right="760" w:bottom="280" w:left="640" w:header="720" w:footer="720" w:gutter="0"/>
          <w:cols w:num="2" w:space="720" w:equalWidth="0">
            <w:col w:w="4915" w:space="753"/>
            <w:col w:w="4832"/>
          </w:cols>
        </w:sectPr>
      </w:pPr>
      <w:r>
        <w:rPr>
          <w:rFonts w:ascii="Ubuntu" w:eastAsia="Ubuntu" w:hAnsi="Ubuntu" w:cs="Ubuntu"/>
          <w:b/>
          <w:w w:val="99"/>
          <w:position w:val="-2"/>
          <w:sz w:val="28"/>
          <w:szCs w:val="28"/>
        </w:rPr>
        <w:t>LANGUAGES</w:t>
      </w:r>
    </w:p>
    <w:p w14:paraId="39413CFD" w14:textId="77777777" w:rsidR="00F305F7" w:rsidRDefault="002B501D">
      <w:pPr>
        <w:spacing w:before="29"/>
        <w:ind w:left="137"/>
        <w:rPr>
          <w:rFonts w:ascii="Ubuntu" w:eastAsia="Ubuntu" w:hAnsi="Ubuntu" w:cs="Ubuntu"/>
          <w:sz w:val="24"/>
          <w:szCs w:val="24"/>
        </w:rPr>
      </w:pPr>
      <w:r>
        <w:rPr>
          <w:rFonts w:ascii="Ubuntu" w:eastAsia="Ubuntu" w:hAnsi="Ubuntu" w:cs="Ubuntu"/>
          <w:b/>
          <w:sz w:val="24"/>
          <w:szCs w:val="24"/>
        </w:rPr>
        <w:t>Secondary School Certiﬁcate (SSC)</w:t>
      </w:r>
    </w:p>
    <w:p w14:paraId="16CD76BA" w14:textId="77777777" w:rsidR="00F305F7" w:rsidRDefault="002B501D">
      <w:pPr>
        <w:spacing w:line="280" w:lineRule="exact"/>
        <w:ind w:left="137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Institute: </w:t>
      </w:r>
      <w:proofErr w:type="spellStart"/>
      <w:r>
        <w:rPr>
          <w:rFonts w:ascii="Calibri" w:eastAsia="Calibri" w:hAnsi="Calibri" w:cs="Calibri"/>
          <w:sz w:val="24"/>
          <w:szCs w:val="24"/>
        </w:rPr>
        <w:t>Doshaid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A.K. High School</w:t>
      </w:r>
    </w:p>
    <w:p w14:paraId="6350759D" w14:textId="27E5C1C2" w:rsidR="00F305F7" w:rsidRPr="001112A8" w:rsidRDefault="002B501D">
      <w:pPr>
        <w:spacing w:before="49"/>
        <w:ind w:left="137" w:right="-44"/>
        <w:rPr>
          <w:rFonts w:ascii="Ubuntu" w:eastAsia="Ubuntu" w:hAnsi="Ubuntu" w:cs="Ubuntu"/>
          <w:b/>
          <w:bCs/>
          <w:sz w:val="16"/>
          <w:szCs w:val="16"/>
        </w:rPr>
      </w:pPr>
      <w:r w:rsidRPr="001112A8">
        <w:rPr>
          <w:rFonts w:ascii="Ubuntu" w:eastAsia="Ubuntu" w:hAnsi="Ubuntu" w:cs="Ubuntu"/>
          <w:b/>
          <w:bCs/>
          <w:i/>
          <w:color w:val="439299"/>
          <w:sz w:val="16"/>
          <w:szCs w:val="16"/>
        </w:rPr>
        <w:t>12/</w:t>
      </w:r>
      <w:proofErr w:type="gramStart"/>
      <w:r w:rsidR="00BD772B" w:rsidRPr="001112A8">
        <w:rPr>
          <w:rFonts w:ascii="Ubuntu" w:eastAsia="Ubuntu" w:hAnsi="Ubuntu" w:cs="Ubuntu"/>
          <w:b/>
          <w:bCs/>
          <w:i/>
          <w:color w:val="439299"/>
          <w:sz w:val="16"/>
          <w:szCs w:val="16"/>
        </w:rPr>
        <w:t>2013</w:t>
      </w:r>
      <w:r w:rsidR="00BD772B" w:rsidRPr="001112A8">
        <w:rPr>
          <w:rFonts w:ascii="Calibri" w:eastAsia="Calibri" w:hAnsi="Calibri" w:cs="Calibri"/>
          <w:b/>
          <w:bCs/>
          <w:color w:val="000000"/>
          <w:sz w:val="16"/>
          <w:szCs w:val="16"/>
        </w:rPr>
        <w:t>,</w:t>
      </w:r>
      <w:r w:rsidRPr="001112A8">
        <w:rPr>
          <w:rFonts w:ascii="Calibri" w:eastAsia="Calibri" w:hAnsi="Calibri" w:cs="Calibri"/>
          <w:b/>
          <w:bCs/>
          <w:color w:val="000000"/>
          <w:sz w:val="16"/>
          <w:szCs w:val="16"/>
        </w:rPr>
        <w:t xml:space="preserve">   </w:t>
      </w:r>
      <w:proofErr w:type="gramEnd"/>
      <w:r w:rsidRPr="001112A8">
        <w:rPr>
          <w:rFonts w:ascii="Calibri" w:eastAsia="Calibri" w:hAnsi="Calibri" w:cs="Calibri"/>
          <w:b/>
          <w:bCs/>
          <w:color w:val="000000"/>
          <w:sz w:val="16"/>
          <w:szCs w:val="16"/>
        </w:rPr>
        <w:t xml:space="preserve">                                                                                </w:t>
      </w:r>
      <w:r w:rsidRPr="001112A8">
        <w:rPr>
          <w:rFonts w:ascii="Ubuntu" w:eastAsia="Ubuntu" w:hAnsi="Ubuntu" w:cs="Ubuntu"/>
          <w:b/>
          <w:bCs/>
          <w:i/>
          <w:color w:val="439299"/>
          <w:sz w:val="16"/>
          <w:szCs w:val="16"/>
        </w:rPr>
        <w:t>GPA: 4.38/5.0</w:t>
      </w:r>
    </w:p>
    <w:p w14:paraId="20BD0325" w14:textId="77777777" w:rsidR="00F305F7" w:rsidRPr="001112A8" w:rsidRDefault="002B501D">
      <w:pPr>
        <w:spacing w:before="62"/>
        <w:ind w:left="137"/>
        <w:rPr>
          <w:rFonts w:ascii="Ubuntu" w:eastAsia="Ubuntu" w:hAnsi="Ubuntu" w:cs="Ubuntu"/>
          <w:b/>
          <w:bCs/>
          <w:sz w:val="16"/>
          <w:szCs w:val="16"/>
        </w:rPr>
      </w:pPr>
      <w:r w:rsidRPr="001112A8">
        <w:rPr>
          <w:rFonts w:ascii="Ubuntu" w:eastAsia="Ubuntu" w:hAnsi="Ubuntu" w:cs="Ubuntu"/>
          <w:b/>
          <w:bCs/>
          <w:i/>
          <w:color w:val="439299"/>
          <w:sz w:val="16"/>
          <w:szCs w:val="16"/>
        </w:rPr>
        <w:t>Background</w:t>
      </w:r>
    </w:p>
    <w:p w14:paraId="0E2E66A1" w14:textId="77777777" w:rsidR="00F305F7" w:rsidRPr="001112A8" w:rsidRDefault="00D54E64">
      <w:pPr>
        <w:spacing w:before="32" w:line="200" w:lineRule="exact"/>
        <w:ind w:left="315"/>
        <w:rPr>
          <w:rFonts w:ascii="Calibri" w:eastAsia="Calibri" w:hAnsi="Calibri" w:cs="Calibri"/>
          <w:b/>
          <w:bCs/>
          <w:sz w:val="18"/>
          <w:szCs w:val="18"/>
        </w:rPr>
      </w:pPr>
      <w:r w:rsidRPr="001112A8">
        <w:rPr>
          <w:b/>
          <w:bCs/>
        </w:rPr>
        <w:pict w14:anchorId="37E38370">
          <v:group id="_x0000_s1068" style="position:absolute;left:0;text-align:left;margin-left:38.85pt;margin-top:4.6pt;width:3.9pt;height:3.9pt;z-index:-251657216;mso-position-horizontal-relative:page" coordorigin="777,92" coordsize="78,78">
            <v:shape id="_x0000_s1069" style="position:absolute;left:777;top:92;width:78;height:78" coordorigin="777,92" coordsize="78,78" path="m816,92r16,4l848,110r7,21l851,148r-14,16l816,170r-17,-3l783,153r-6,-22l781,115,795,99r21,-7xe" fillcolor="#439299" stroked="f">
              <v:path arrowok="t"/>
            </v:shape>
            <w10:wrap anchorx="page"/>
          </v:group>
        </w:pict>
      </w:r>
      <w:r w:rsidR="002B501D" w:rsidRPr="001112A8">
        <w:rPr>
          <w:rFonts w:ascii="Calibri" w:eastAsia="Calibri" w:hAnsi="Calibri" w:cs="Calibri"/>
          <w:b/>
          <w:bCs/>
          <w:w w:val="99"/>
          <w:position w:val="-1"/>
          <w:sz w:val="18"/>
          <w:szCs w:val="18"/>
        </w:rPr>
        <w:t>Business</w:t>
      </w:r>
      <w:r w:rsidR="002B501D" w:rsidRPr="001112A8">
        <w:rPr>
          <w:rFonts w:ascii="Calibri" w:eastAsia="Calibri" w:hAnsi="Calibri" w:cs="Calibri"/>
          <w:b/>
          <w:bCs/>
          <w:position w:val="-1"/>
          <w:sz w:val="18"/>
          <w:szCs w:val="18"/>
        </w:rPr>
        <w:t xml:space="preserve"> </w:t>
      </w:r>
      <w:r w:rsidR="002B501D" w:rsidRPr="001112A8">
        <w:rPr>
          <w:rFonts w:ascii="Calibri" w:eastAsia="Calibri" w:hAnsi="Calibri" w:cs="Calibri"/>
          <w:b/>
          <w:bCs/>
          <w:w w:val="99"/>
          <w:position w:val="-1"/>
          <w:sz w:val="18"/>
          <w:szCs w:val="18"/>
        </w:rPr>
        <w:t>Studies</w:t>
      </w:r>
    </w:p>
    <w:p w14:paraId="2523ED35" w14:textId="77777777" w:rsidR="00F305F7" w:rsidRDefault="002B501D">
      <w:pPr>
        <w:spacing w:before="3" w:line="140" w:lineRule="exact"/>
        <w:rPr>
          <w:sz w:val="15"/>
          <w:szCs w:val="15"/>
        </w:rPr>
      </w:pPr>
      <w:r>
        <w:br w:type="column"/>
      </w:r>
    </w:p>
    <w:p w14:paraId="6E4FBF00" w14:textId="77777777" w:rsidR="00F305F7" w:rsidRPr="00BD772B" w:rsidRDefault="002B501D">
      <w:pPr>
        <w:spacing w:line="245" w:lineRule="auto"/>
        <w:ind w:right="-33"/>
        <w:rPr>
          <w:rFonts w:ascii="Ubuntu" w:eastAsia="Ubuntu" w:hAnsi="Ubuntu" w:cs="Ubuntu"/>
          <w:sz w:val="18"/>
          <w:szCs w:val="18"/>
        </w:rPr>
      </w:pPr>
      <w:r w:rsidRPr="00BD772B">
        <w:rPr>
          <w:rFonts w:ascii="Calibri" w:eastAsia="Calibri" w:hAnsi="Calibri" w:cs="Calibri"/>
          <w:w w:val="99"/>
          <w:sz w:val="18"/>
          <w:szCs w:val="18"/>
        </w:rPr>
        <w:t>English:</w:t>
      </w:r>
      <w:r w:rsidRPr="00BD772B">
        <w:rPr>
          <w:rFonts w:ascii="Calibri" w:eastAsia="Calibri" w:hAnsi="Calibri" w:cs="Calibri"/>
          <w:sz w:val="18"/>
          <w:szCs w:val="18"/>
        </w:rPr>
        <w:t xml:space="preserve"> </w:t>
      </w:r>
      <w:r w:rsidRPr="00BD772B">
        <w:rPr>
          <w:rFonts w:ascii="Calibri" w:eastAsia="Calibri" w:hAnsi="Calibri" w:cs="Calibri"/>
          <w:w w:val="99"/>
          <w:sz w:val="18"/>
          <w:szCs w:val="18"/>
        </w:rPr>
        <w:t>With</w:t>
      </w:r>
      <w:r w:rsidRPr="00BD772B">
        <w:rPr>
          <w:rFonts w:ascii="Calibri" w:eastAsia="Calibri" w:hAnsi="Calibri" w:cs="Calibri"/>
          <w:sz w:val="18"/>
          <w:szCs w:val="18"/>
        </w:rPr>
        <w:t xml:space="preserve"> </w:t>
      </w:r>
      <w:r w:rsidRPr="00BD772B">
        <w:rPr>
          <w:rFonts w:ascii="Calibri" w:eastAsia="Calibri" w:hAnsi="Calibri" w:cs="Calibri"/>
          <w:w w:val="99"/>
          <w:sz w:val="18"/>
          <w:szCs w:val="18"/>
        </w:rPr>
        <w:t>moderate reading,</w:t>
      </w:r>
      <w:r w:rsidRPr="00BD772B">
        <w:rPr>
          <w:rFonts w:ascii="Calibri" w:eastAsia="Calibri" w:hAnsi="Calibri" w:cs="Calibri"/>
          <w:sz w:val="18"/>
          <w:szCs w:val="18"/>
        </w:rPr>
        <w:t xml:space="preserve"> </w:t>
      </w:r>
      <w:r w:rsidRPr="00BD772B">
        <w:rPr>
          <w:rFonts w:ascii="Calibri" w:eastAsia="Calibri" w:hAnsi="Calibri" w:cs="Calibri"/>
          <w:w w:val="99"/>
          <w:sz w:val="18"/>
          <w:szCs w:val="18"/>
        </w:rPr>
        <w:t>writing,</w:t>
      </w:r>
      <w:r w:rsidRPr="00BD772B">
        <w:rPr>
          <w:rFonts w:ascii="Calibri" w:eastAsia="Calibri" w:hAnsi="Calibri" w:cs="Calibri"/>
          <w:sz w:val="18"/>
          <w:szCs w:val="18"/>
        </w:rPr>
        <w:t xml:space="preserve"> </w:t>
      </w:r>
      <w:r w:rsidRPr="00BD772B">
        <w:rPr>
          <w:rFonts w:ascii="Calibri" w:eastAsia="Calibri" w:hAnsi="Calibri" w:cs="Calibri"/>
          <w:w w:val="99"/>
          <w:sz w:val="18"/>
          <w:szCs w:val="18"/>
        </w:rPr>
        <w:t>and speaking</w:t>
      </w:r>
      <w:r w:rsidRPr="00BD772B">
        <w:rPr>
          <w:rFonts w:ascii="Calibri" w:eastAsia="Calibri" w:hAnsi="Calibri" w:cs="Calibri"/>
          <w:sz w:val="18"/>
          <w:szCs w:val="18"/>
        </w:rPr>
        <w:t xml:space="preserve"> </w:t>
      </w:r>
      <w:r w:rsidRPr="00BD772B">
        <w:rPr>
          <w:rFonts w:ascii="Calibri" w:eastAsia="Calibri" w:hAnsi="Calibri" w:cs="Calibri"/>
          <w:w w:val="99"/>
          <w:sz w:val="18"/>
          <w:szCs w:val="18"/>
        </w:rPr>
        <w:t xml:space="preserve">capability. </w:t>
      </w:r>
      <w:r w:rsidRPr="00BD772B">
        <w:rPr>
          <w:rFonts w:ascii="Ubuntu" w:eastAsia="Ubuntu" w:hAnsi="Ubuntu" w:cs="Ubuntu"/>
          <w:i/>
          <w:color w:val="303B4D"/>
          <w:sz w:val="18"/>
          <w:szCs w:val="18"/>
        </w:rPr>
        <w:t>Professional Working Proﬁciency</w:t>
      </w:r>
    </w:p>
    <w:p w14:paraId="045F5E69" w14:textId="77777777" w:rsidR="00F305F7" w:rsidRPr="00BD772B" w:rsidRDefault="002B501D">
      <w:pPr>
        <w:spacing w:before="2" w:line="140" w:lineRule="exact"/>
        <w:rPr>
          <w:sz w:val="18"/>
          <w:szCs w:val="18"/>
        </w:rPr>
      </w:pPr>
      <w:r w:rsidRPr="00BD772B">
        <w:rPr>
          <w:sz w:val="18"/>
          <w:szCs w:val="18"/>
        </w:rPr>
        <w:br w:type="column"/>
      </w:r>
    </w:p>
    <w:p w14:paraId="59B59BEA" w14:textId="77777777" w:rsidR="00F305F7" w:rsidRPr="00BD772B" w:rsidRDefault="002B501D">
      <w:pPr>
        <w:spacing w:line="220" w:lineRule="exact"/>
        <w:ind w:right="272"/>
        <w:rPr>
          <w:rFonts w:ascii="Calibri" w:eastAsia="Calibri" w:hAnsi="Calibri" w:cs="Calibri"/>
          <w:sz w:val="18"/>
          <w:szCs w:val="18"/>
        </w:rPr>
      </w:pPr>
      <w:r w:rsidRPr="00BD772B">
        <w:rPr>
          <w:rFonts w:ascii="Calibri" w:eastAsia="Calibri" w:hAnsi="Calibri" w:cs="Calibri"/>
          <w:w w:val="99"/>
          <w:sz w:val="18"/>
          <w:szCs w:val="18"/>
        </w:rPr>
        <w:t>Bangla:</w:t>
      </w:r>
      <w:r w:rsidRPr="00BD772B">
        <w:rPr>
          <w:rFonts w:ascii="Calibri" w:eastAsia="Calibri" w:hAnsi="Calibri" w:cs="Calibri"/>
          <w:sz w:val="18"/>
          <w:szCs w:val="18"/>
        </w:rPr>
        <w:t xml:space="preserve"> </w:t>
      </w:r>
      <w:r w:rsidRPr="00BD772B">
        <w:rPr>
          <w:rFonts w:ascii="Calibri" w:eastAsia="Calibri" w:hAnsi="Calibri" w:cs="Calibri"/>
          <w:w w:val="99"/>
          <w:sz w:val="18"/>
          <w:szCs w:val="18"/>
        </w:rPr>
        <w:t>With</w:t>
      </w:r>
      <w:r w:rsidRPr="00BD772B">
        <w:rPr>
          <w:rFonts w:ascii="Calibri" w:eastAsia="Calibri" w:hAnsi="Calibri" w:cs="Calibri"/>
          <w:sz w:val="18"/>
          <w:szCs w:val="18"/>
        </w:rPr>
        <w:t xml:space="preserve"> </w:t>
      </w:r>
      <w:r w:rsidRPr="00BD772B">
        <w:rPr>
          <w:rFonts w:ascii="Calibri" w:eastAsia="Calibri" w:hAnsi="Calibri" w:cs="Calibri"/>
          <w:w w:val="99"/>
          <w:sz w:val="18"/>
          <w:szCs w:val="18"/>
        </w:rPr>
        <w:t>excellent reading,</w:t>
      </w:r>
      <w:r w:rsidRPr="00BD772B">
        <w:rPr>
          <w:rFonts w:ascii="Calibri" w:eastAsia="Calibri" w:hAnsi="Calibri" w:cs="Calibri"/>
          <w:sz w:val="18"/>
          <w:szCs w:val="18"/>
        </w:rPr>
        <w:t xml:space="preserve"> </w:t>
      </w:r>
      <w:r w:rsidRPr="00BD772B">
        <w:rPr>
          <w:rFonts w:ascii="Calibri" w:eastAsia="Calibri" w:hAnsi="Calibri" w:cs="Calibri"/>
          <w:w w:val="99"/>
          <w:sz w:val="18"/>
          <w:szCs w:val="18"/>
        </w:rPr>
        <w:t>writing,</w:t>
      </w:r>
      <w:r w:rsidRPr="00BD772B">
        <w:rPr>
          <w:rFonts w:ascii="Calibri" w:eastAsia="Calibri" w:hAnsi="Calibri" w:cs="Calibri"/>
          <w:sz w:val="18"/>
          <w:szCs w:val="18"/>
        </w:rPr>
        <w:t xml:space="preserve"> </w:t>
      </w:r>
      <w:r w:rsidRPr="00BD772B">
        <w:rPr>
          <w:rFonts w:ascii="Calibri" w:eastAsia="Calibri" w:hAnsi="Calibri" w:cs="Calibri"/>
          <w:w w:val="99"/>
          <w:sz w:val="18"/>
          <w:szCs w:val="18"/>
        </w:rPr>
        <w:t>and speaking</w:t>
      </w:r>
      <w:r w:rsidRPr="00BD772B">
        <w:rPr>
          <w:rFonts w:ascii="Calibri" w:eastAsia="Calibri" w:hAnsi="Calibri" w:cs="Calibri"/>
          <w:sz w:val="18"/>
          <w:szCs w:val="18"/>
        </w:rPr>
        <w:t xml:space="preserve"> </w:t>
      </w:r>
      <w:r w:rsidRPr="00BD772B">
        <w:rPr>
          <w:rFonts w:ascii="Calibri" w:eastAsia="Calibri" w:hAnsi="Calibri" w:cs="Calibri"/>
          <w:w w:val="99"/>
          <w:sz w:val="18"/>
          <w:szCs w:val="18"/>
        </w:rPr>
        <w:t>capability</w:t>
      </w:r>
    </w:p>
    <w:p w14:paraId="272B3B92" w14:textId="77777777" w:rsidR="00F305F7" w:rsidRPr="00BD772B" w:rsidRDefault="002B501D">
      <w:pPr>
        <w:spacing w:before="17"/>
        <w:rPr>
          <w:rFonts w:ascii="Ubuntu" w:eastAsia="Ubuntu" w:hAnsi="Ubuntu" w:cs="Ubuntu"/>
          <w:sz w:val="18"/>
          <w:szCs w:val="18"/>
        </w:rPr>
        <w:sectPr w:rsidR="00F305F7" w:rsidRPr="00BD772B">
          <w:type w:val="continuous"/>
          <w:pgSz w:w="11900" w:h="16840"/>
          <w:pgMar w:top="360" w:right="760" w:bottom="280" w:left="640" w:header="720" w:footer="720" w:gutter="0"/>
          <w:cols w:num="3" w:space="720" w:equalWidth="0">
            <w:col w:w="4915" w:space="753"/>
            <w:col w:w="2304" w:space="420"/>
            <w:col w:w="2108"/>
          </w:cols>
        </w:sectPr>
      </w:pPr>
      <w:r w:rsidRPr="00BD772B">
        <w:rPr>
          <w:rFonts w:ascii="Ubuntu" w:eastAsia="Ubuntu" w:hAnsi="Ubuntu" w:cs="Ubuntu"/>
          <w:i/>
          <w:color w:val="303B4D"/>
          <w:sz w:val="18"/>
          <w:szCs w:val="18"/>
        </w:rPr>
        <w:t>Full Professional Proﬁciency</w:t>
      </w:r>
    </w:p>
    <w:p w14:paraId="40992888" w14:textId="77777777" w:rsidR="00F305F7" w:rsidRDefault="00F305F7">
      <w:pPr>
        <w:spacing w:before="6" w:line="160" w:lineRule="exact"/>
        <w:rPr>
          <w:sz w:val="17"/>
          <w:szCs w:val="17"/>
        </w:rPr>
        <w:sectPr w:rsidR="00F305F7">
          <w:type w:val="continuous"/>
          <w:pgSz w:w="11900" w:h="16840"/>
          <w:pgMar w:top="360" w:right="760" w:bottom="280" w:left="640" w:header="720" w:footer="720" w:gutter="0"/>
          <w:cols w:space="720"/>
        </w:sectPr>
      </w:pPr>
    </w:p>
    <w:p w14:paraId="4EB4B0BD" w14:textId="77777777" w:rsidR="00F305F7" w:rsidRDefault="00D54E64">
      <w:pPr>
        <w:spacing w:before="2" w:line="180" w:lineRule="exact"/>
        <w:rPr>
          <w:sz w:val="18"/>
          <w:szCs w:val="18"/>
        </w:rPr>
      </w:pPr>
      <w:r>
        <w:pict w14:anchorId="2E362ED0">
          <v:group id="_x0000_s1065" style="position:absolute;margin-left:315.35pt;margin-top:580.9pt;width:249.8pt;height:29.7pt;z-index:-251650048;mso-position-horizontal-relative:page;mso-position-vertical-relative:page" coordorigin="6307,11618" coordsize="4996,594">
            <v:shape id="_x0000_s1067" style="position:absolute;left:6307;top:11618;width:4996;height:594" coordorigin="6307,11618" coordsize="4996,594" path="m6367,11637r-20,5l6332,11656r-6,22l6326,12153r5,20l6345,12188r22,25l6313,12179r-6,-26l6307,11678r34,-54l6367,11618r4877,l6367,11637xe" fillcolor="#b1b1b1" stroked="f">
              <v:path arrowok="t"/>
            </v:shape>
            <v:shape id="_x0000_s1066" style="position:absolute;left:6307;top:11618;width:4996;height:594" coordorigin="6307,11618" coordsize="4996,594" path="m11265,11643r-21,-6l6367,11637r4877,-19l11297,11652r6,26l11303,12153r-33,53l11244,12213r-4877,l6345,12188r22,6l11244,12194r19,-5l11279,12174r6,-21l11285,11678r-5,-20l11265,11643xe" fillcolor="#b1b1b1" stroked="f">
              <v:path arrowok="t"/>
            </v:shape>
            <w10:wrap anchorx="page" anchory="page"/>
          </v:group>
        </w:pict>
      </w:r>
      <w:r>
        <w:pict w14:anchorId="6FAEB435">
          <v:group id="_x0000_s1062" style="position:absolute;margin-left:315.35pt;margin-top:542.5pt;width:249.8pt;height:29.7pt;z-index:-251651072;mso-position-horizontal-relative:page;mso-position-vertical-relative:page" coordorigin="6307,10850" coordsize="4996,594">
            <v:shape id="_x0000_s1064" style="position:absolute;left:6307;top:10850;width:4996;height:594" coordorigin="6307,10850" coordsize="4996,594" path="m6367,10869r-20,5l6332,10889r-6,21l6326,11385r5,20l6345,11420r22,25l6313,11411r-6,-26l6307,10910r34,-53l6367,10850r4877,l6367,10869xe" fillcolor="#b1b1b1" stroked="f">
              <v:path arrowok="t"/>
            </v:shape>
            <v:shape id="_x0000_s1063" style="position:absolute;left:6307;top:10850;width:4996;height:594" coordorigin="6307,10850" coordsize="4996,594" path="m11265,10875r-21,-6l6367,10869r4877,-19l11297,10884r6,26l11303,11385r-33,54l11244,11445r-4877,l6345,11420r22,6l11244,11426r19,-5l11279,11407r6,-22l11285,10910r-5,-20l11265,10875xe" fillcolor="#b1b1b1" stroked="f">
              <v:path arrowok="t"/>
            </v:shape>
            <w10:wrap anchorx="page" anchory="page"/>
          </v:group>
        </w:pict>
      </w:r>
      <w:r>
        <w:pict w14:anchorId="1C443C82">
          <v:group id="_x0000_s1059" style="position:absolute;margin-left:315.35pt;margin-top:504.15pt;width:249.8pt;height:29.7pt;z-index:-251652096;mso-position-horizontal-relative:page;mso-position-vertical-relative:page" coordorigin="6307,10083" coordsize="4996,594">
            <v:shape id="_x0000_s1061" style="position:absolute;left:6307;top:10083;width:4996;height:594" coordorigin="6307,10083" coordsize="4996,594" path="m6367,10101r-20,5l6332,10121r-6,21l6326,10617r5,20l6345,10653r22,24l6313,10644r-6,-27l6307,10142r34,-53l6367,10083r4877,l6367,10101xe" fillcolor="#b1b1b1" stroked="f">
              <v:path arrowok="t"/>
            </v:shape>
            <v:shape id="_x0000_s1060" style="position:absolute;left:6307;top:10083;width:4996;height:594" coordorigin="6307,10083" coordsize="4996,594" path="m11265,10107r-21,-6l6367,10101r4877,-18l11297,10116r6,26l11303,10617r-33,54l11244,10677r-4877,l6345,10653r22,6l11244,10659r19,-5l11279,10639r6,-22l11285,10142r-5,-20l11265,10107xe" fillcolor="#b1b1b1" stroked="f">
              <v:path arrowok="t"/>
            </v:shape>
            <w10:wrap anchorx="page" anchory="page"/>
          </v:group>
        </w:pict>
      </w:r>
      <w:r>
        <w:pict w14:anchorId="00D20665">
          <v:group id="_x0000_s1057" style="position:absolute;margin-left:315.35pt;margin-top:332.3pt;width:249.8pt;height:27.9pt;z-index:-251653120;mso-position-horizontal-relative:page;mso-position-vertical-relative:page" coordorigin="6307,6646" coordsize="4996,558">
            <v:shape id="_x0000_s1058" style="position:absolute;left:6307;top:6646;width:4996;height:558" coordorigin="6307,6646" coordsize="4996,558" path="m6367,6646r4877,l11266,6650r18,11l11297,6679r6,21l11303,6705r,439l11270,7197r-26,6l6367,7203r-54,-33l6307,7144r,-439l6341,6652r26,-6xe" fillcolor="#979ca5" stroked="f">
              <v:path arrowok="t"/>
            </v:shape>
            <w10:wrap anchorx="page" anchory="page"/>
          </v:group>
        </w:pict>
      </w:r>
      <w:r>
        <w:pict w14:anchorId="144C08E4">
          <v:group id="_x0000_s1055" style="position:absolute;margin-left:315.35pt;margin-top:295.7pt;width:249.8pt;height:27.9pt;z-index:-251654144;mso-position-horizontal-relative:page;mso-position-vertical-relative:page" coordorigin="6307,5914" coordsize="4996,558">
            <v:shape id="_x0000_s1056" style="position:absolute;left:6307;top:5914;width:4996;height:558" coordorigin="6307,5914" coordsize="4996,558" path="m6367,5914r4877,l11266,5919r18,11l11297,5948r6,21l11303,5974r,438l11270,6466r-26,6l6367,6472r-54,-33l6307,6412r,-438l6341,5920r26,-6xe" fillcolor="#979ca5" stroked="f">
              <v:path arrowok="t"/>
            </v:shape>
            <w10:wrap anchorx="page" anchory="page"/>
          </v:group>
        </w:pict>
      </w:r>
      <w:r>
        <w:pict w14:anchorId="43FDCF26">
          <v:group id="_x0000_s1053" style="position:absolute;margin-left:315.35pt;margin-top:259.15pt;width:249.8pt;height:27.9pt;z-index:-251655168;mso-position-horizontal-relative:page;mso-position-vertical-relative:page" coordorigin="6307,5183" coordsize="4996,558">
            <v:shape id="_x0000_s1054" style="position:absolute;left:6307;top:5183;width:4996;height:558" coordorigin="6307,5183" coordsize="4996,558" path="m6367,5183r4877,l11266,5187r18,12l11297,5216r6,22l11303,5242r,439l11270,5735r-26,6l6367,5741r-54,-34l6307,5681r,-439l6341,5189r26,-6xe" fillcolor="#979ca5" stroked="f">
              <v:path arrowok="t"/>
            </v:shape>
            <w10:wrap anchorx="page" anchory="page"/>
          </v:group>
        </w:pict>
      </w:r>
      <w:r>
        <w:pict w14:anchorId="7B00AC3F">
          <v:group id="_x0000_s1051" style="position:absolute;margin-left:315.35pt;margin-top:222.6pt;width:249.8pt;height:27.9pt;z-index:-251656192;mso-position-horizontal-relative:page;mso-position-vertical-relative:page" coordorigin="6307,4452" coordsize="4996,558">
            <v:shape id="_x0000_s1052" style="position:absolute;left:6307;top:4452;width:4996;height:558" coordorigin="6307,4452" coordsize="4996,558" path="m6367,4452r4877,l11266,4456r18,12l11297,4485r6,21l11303,4511r,439l11270,5003r-26,6l6367,5009r-54,-33l6307,4950r,-439l6341,4458r26,-6xe" fillcolor="#979ca5" stroked="f">
              <v:path arrowok="t"/>
            </v:shape>
            <w10:wrap anchorx="page" anchory="page"/>
          </v:group>
        </w:pict>
      </w:r>
      <w:r>
        <w:pict w14:anchorId="63DCE153">
          <v:group id="_x0000_s1049" style="position:absolute;margin-left:0;margin-top:408.4pt;width:24pt;height:36.8pt;z-index:-251658240;mso-position-horizontal-relative:page;mso-position-vertical-relative:page" coordorigin=",8168" coordsize="480,736">
            <v:shape id="_x0000_s1050" style="position:absolute;top:8168;width:480;height:736" coordorigin=",8168" coordsize="480,736" path="m,8168r480,l480,8903,,8903,,8168xe" fillcolor="#439299" stroked="f">
              <v:path arrowok="t"/>
            </v:shape>
            <w10:wrap anchorx="page" anchory="page"/>
          </v:group>
        </w:pict>
      </w:r>
      <w:r>
        <w:pict w14:anchorId="2BBD117C">
          <v:group id="_x0000_s1047" style="position:absolute;margin-left:0;margin-top:314.9pt;width:24pt;height:36.8pt;z-index:-251660288;mso-position-horizontal-relative:page;mso-position-vertical-relative:page" coordorigin=",6298" coordsize="480,736">
            <v:shape id="_x0000_s1048" style="position:absolute;top:6298;width:480;height:736" coordorigin=",6298" coordsize="480,736" path="m,6298r480,l480,7034,,7034,,6298xe" fillcolor="#439299" stroked="f">
              <v:path arrowok="t"/>
            </v:shape>
            <w10:wrap anchorx="page" anchory="page"/>
          </v:group>
        </w:pict>
      </w:r>
      <w:r>
        <w:pict w14:anchorId="0F547DD8">
          <v:group id="_x0000_s1045" style="position:absolute;margin-left:0;margin-top:221.45pt;width:24pt;height:36.8pt;z-index:-251662336;mso-position-horizontal-relative:page;mso-position-vertical-relative:page" coordorigin=",4429" coordsize="480,736">
            <v:shape id="_x0000_s1046" style="position:absolute;top:4429;width:480;height:736" coordorigin=",4429" coordsize="480,736" path="m,4429r480,l480,5165,,5165,,4429xe" fillcolor="#439299" stroked="f">
              <v:path arrowok="t"/>
            </v:shape>
            <w10:wrap anchorx="page" anchory="page"/>
          </v:group>
        </w:pict>
      </w:r>
      <w:r>
        <w:pict w14:anchorId="376C78FF">
          <v:group id="_x0000_s1042" style="position:absolute;margin-left:557.25pt;margin-top:82.6pt;width:10.5pt;height:10.5pt;z-index:-251663360;mso-position-horizontal-relative:page;mso-position-vertical-relative:page" coordorigin="11145,1652" coordsize="210,210">
            <v:shape id="_x0000_s1044" style="position:absolute;left:11145;top:1652;width:210;height:210" coordorigin="11145,1652" coordsize="210,210" path="m11174,1689r,20l11182,1717r20,l11210,1709r17,22l11227,1832r-20,l11207,1731r-31,l11176,1832r-15,31l11157,1863r-4,-2l11150,1858r-3,-3l11145,1851r,-187l11147,1660r3,-3l11153,1654r4,-2l11161,1652r21,29l11174,1689xe" fillcolor="#303b4d" stroked="f">
              <v:path arrowok="t"/>
            </v:shape>
            <v:shape id="_x0000_s1043" style="position:absolute;left:11145;top:1652;width:210;height:210" coordorigin="11145,1652" coordsize="210,210" path="m11356,1847r-2,8l11348,1861r-4,2l11161,1863r15,-31l11258,1832r,-63l11261,1756r32,l11293,1771r,61l11325,1832r,-57l11322,1752r-11,-17l11287,1729r-12,-1l11264,1735r-6,10l11257,1745r,-14l11227,1731r-17,-22l11210,1689r-8,-8l11182,1681r-21,-29l11344,1652r7,5l11356,1664r,183xe" fillcolor="#303b4d" stroked="f">
              <v:path arrowok="t"/>
            </v:shape>
            <w10:wrap anchorx="page" anchory="page"/>
          </v:group>
        </w:pict>
      </w:r>
      <w:r>
        <w:pict w14:anchorId="576AAAF3">
          <v:group id="_x0000_s1038" style="position:absolute;margin-left:559.35pt;margin-top:61.95pt;width:6.55pt;height:11.95pt;z-index:-251664384;mso-position-horizontal-relative:page;mso-position-vertical-relative:page" coordorigin="11187,1239" coordsize="131,239">
            <v:shape id="_x0000_s1041" style="position:absolute;left:11232;top:1285;width:41;height:41" coordorigin="11232,1285" coordsize="41,41" path="m11252,1285r11,l11272,1295r,22l11263,1326r-22,l11232,1317r,-22l11241,1285r11,xe" fillcolor="#303b4d" stroked="f">
              <v:path arrowok="t"/>
            </v:shape>
            <v:shape id="_x0000_s1040" style="position:absolute;left:11190;top:1242;width:124;height:228" coordorigin="11190,1242" coordsize="124,228" path="m11216,1426r-8,-20l11202,1386r-5,-22l11193,1343r-2,-20l11190,1304r1,-9l11198,1274r13,-17l11230,1246r22,-4l11261,1243r21,7l11299,1263r11,19l11314,1304r-1,13l11312,1337r-4,21l11304,1379r-6,21l11290,1421r-8,18l11272,1456r-11,14l11259,1338r18,-12l11285,1306r-1,-7l11273,1280r-21,-7l11245,1274r-19,11l11219,1306r1,7l11225,1444r-9,-18xe" fillcolor="#303b4d" stroked="f">
              <v:path arrowok="t"/>
            </v:shape>
            <v:shape id="_x0000_s1039" style="position:absolute;left:11220;top:1313;width:41;height:161" coordorigin="11220,1313" coordsize="41,161" path="m11252,1339r7,-1l11261,1470r-2,3l11255,1474r-7,l11243,1470r-8,-10l11225,1444r-5,-131l11231,1331r21,8xe" fillcolor="#303b4d" stroked="f">
              <v:path arrowok="t"/>
            </v:shape>
            <w10:wrap anchorx="page" anchory="page"/>
          </v:group>
        </w:pict>
      </w:r>
      <w:r>
        <w:pict w14:anchorId="322CFDBA">
          <v:group id="_x0000_s1033" style="position:absolute;margin-left:558.65pt;margin-top:42.05pt;width:5.1pt;height:12.1pt;z-index:-251665408;mso-position-horizontal-relative:page;mso-position-vertical-relative:page" coordorigin="11173,841" coordsize="102,242">
            <v:shape id="_x0000_s1037" style="position:absolute;left:11244;top:1030;width:12;height:12" coordorigin="11244,1030" coordsize="12,12" path="m11256,1036r,4l11254,1043r-7,l11244,1040r,-7l11247,1030r7,l11256,1033r,3xe" fillcolor="#303b4d" stroked="f">
              <v:path arrowok="t"/>
            </v:shape>
            <v:shape id="_x0000_s1036" style="position:absolute;left:11176;top:845;width:95;height:235" coordorigin="11176,845" coordsize="95,235" path="m11269,1047r,-21l11261,1018r-11,l11269,894r2,l11269,1047xe" fillcolor="#303b4d" stroked="f">
              <v:path arrowok="t"/>
            </v:shape>
            <v:shape id="_x0000_s1035" style="position:absolute;left:11176;top:845;width:95;height:235" coordorigin="11176,845" coordsize="95,235" path="m11232,1047r8,8l11261,1055r8,-8l11271,894r2,-1l11274,891r2,-2l11276,887r-2,-2l11273,883r-2,-1l11269,882r-37,l11228,882r-33,-37l11316,845r9,8l11325,1071r-9,9l11195,1080r31,-189l11228,894r4,l11269,894r-19,124l11240,1018r-8,8l11232,1047xe" fillcolor="#303b4d" stroked="f">
              <v:path arrowok="t"/>
            </v:shape>
            <v:shape id="_x0000_s1034" style="position:absolute;left:11176;top:845;width:95;height:235" coordorigin="11176,845" coordsize="95,235" path="m11226,888r,3l11195,1080r-10,l11176,1071r,-218l11185,845r10,l11228,882r-2,3l11226,888xe" fillcolor="#303b4d" stroked="f">
              <v:path arrowok="t"/>
            </v:shape>
            <w10:wrap anchorx="page" anchory="page"/>
          </v:group>
        </w:pict>
      </w:r>
      <w:r>
        <w:pict w14:anchorId="030E8D0F">
          <v:group id="_x0000_s1030" style="position:absolute;margin-left:556.45pt;margin-top:23.45pt;width:12.1pt;height:9.55pt;z-index:-251666432;mso-position-horizontal-relative:page;mso-position-vertical-relative:page" coordorigin="11129,469" coordsize="242,191">
            <v:shape id="_x0000_s1032" style="position:absolute;left:11133;top:493;width:235;height:164" coordorigin="11133,493" coordsize="235,164" path="m11250,603r5,l11260,601r4,-4l11368,493r,155l11361,656r-10,1l11292,597r-2,-2l11286,595r-3,2l11281,600r,4l11283,606r51,51l11167,657r51,-51l11220,604r,-4l11218,597r-3,-2l11211,595r-2,2l11150,657r-10,-1l11133,648r,-155l11237,597r4,4l11246,603r4,xe" fillcolor="#303b4d" stroked="f">
              <v:path arrowok="t"/>
            </v:shape>
            <v:shape id="_x0000_s1031" style="position:absolute;left:11137;top:472;width:228;height:119" coordorigin="11137,472" coordsize="228,119" path="m11255,589r-3,2l11248,591r-2,-2l11137,480r3,-5l11146,472r209,l11361,475r3,5l11255,589xe" fillcolor="#303b4d" stroked="f">
              <v:path arrowok="t"/>
            </v:shape>
            <w10:wrap anchorx="page" anchory="page"/>
          </v:group>
        </w:pict>
      </w:r>
      <w:r>
        <w:pict w14:anchorId="60462CAC">
          <v:group id="_x0000_s1028" style="position:absolute;margin-left:0;margin-top:188.55pt;width:594.85pt;height:0;z-index:-251667456;mso-position-horizontal-relative:page;mso-position-vertical-relative:page" coordorigin=",3771" coordsize="11897,0">
            <v:shape id="_x0000_s1029" style="position:absolute;top:3771;width:11897;height:0" coordorigin=",3771" coordsize="11897,0" path="m,3771r11897,e" filled="f" strokecolor="#303b4d" strokeweight=".35775mm">
              <v:path arrowok="t"/>
            </v:shape>
            <w10:wrap anchorx="page" anchory="page"/>
          </v:group>
        </w:pict>
      </w:r>
      <w:r>
        <w:pict w14:anchorId="7F2CB37A">
          <v:group id="_x0000_s1026" style="position:absolute;margin-left:0;margin-top:24.9pt;width:24pt;height:36.8pt;z-index:-251668480;mso-position-horizontal-relative:page;mso-position-vertical-relative:page" coordorigin=",498" coordsize="480,736">
            <v:shape id="_x0000_s1027" style="position:absolute;top:498;width:480;height:736" coordorigin=",498" coordsize="480,736" path="m,498r480,l480,1234,,1234,,498xe" fillcolor="#303b4d" stroked="f">
              <v:path arrowok="t"/>
            </v:shape>
            <w10:wrap anchorx="page" anchory="page"/>
          </v:group>
        </w:pict>
      </w:r>
    </w:p>
    <w:p w14:paraId="04ED1982" w14:textId="77777777" w:rsidR="00F305F7" w:rsidRDefault="00F305F7">
      <w:pPr>
        <w:spacing w:line="200" w:lineRule="exact"/>
      </w:pPr>
    </w:p>
    <w:p w14:paraId="16F83159" w14:textId="77777777" w:rsidR="00F305F7" w:rsidRDefault="002B501D">
      <w:pPr>
        <w:spacing w:line="280" w:lineRule="exact"/>
        <w:ind w:left="137" w:right="395"/>
        <w:rPr>
          <w:rFonts w:ascii="Ubuntu" w:eastAsia="Ubuntu" w:hAnsi="Ubuntu" w:cs="Ubuntu"/>
          <w:sz w:val="28"/>
          <w:szCs w:val="28"/>
        </w:rPr>
      </w:pPr>
      <w:r>
        <w:rPr>
          <w:rFonts w:ascii="Ubuntu" w:eastAsia="Ubuntu" w:hAnsi="Ubuntu" w:cs="Ubuntu"/>
          <w:b/>
          <w:w w:val="99"/>
          <w:sz w:val="28"/>
          <w:szCs w:val="28"/>
        </w:rPr>
        <w:t>VOLUNTEER</w:t>
      </w:r>
      <w:r>
        <w:rPr>
          <w:rFonts w:ascii="Ubuntu" w:eastAsia="Ubuntu" w:hAnsi="Ubuntu" w:cs="Ubuntu"/>
          <w:b/>
          <w:sz w:val="28"/>
          <w:szCs w:val="28"/>
        </w:rPr>
        <w:t xml:space="preserve"> </w:t>
      </w:r>
      <w:r>
        <w:rPr>
          <w:rFonts w:ascii="Ubuntu" w:eastAsia="Ubuntu" w:hAnsi="Ubuntu" w:cs="Ubuntu"/>
          <w:b/>
          <w:w w:val="99"/>
          <w:sz w:val="28"/>
          <w:szCs w:val="28"/>
        </w:rPr>
        <w:t>AND EXTRACURRICULAR</w:t>
      </w:r>
      <w:r>
        <w:rPr>
          <w:rFonts w:ascii="Ubuntu" w:eastAsia="Ubuntu" w:hAnsi="Ubuntu" w:cs="Ubuntu"/>
          <w:b/>
          <w:sz w:val="28"/>
          <w:szCs w:val="28"/>
        </w:rPr>
        <w:t xml:space="preserve"> </w:t>
      </w:r>
      <w:r>
        <w:rPr>
          <w:rFonts w:ascii="Ubuntu" w:eastAsia="Ubuntu" w:hAnsi="Ubuntu" w:cs="Ubuntu"/>
          <w:b/>
          <w:w w:val="99"/>
          <w:sz w:val="28"/>
          <w:szCs w:val="28"/>
        </w:rPr>
        <w:t>ACTIVITIES</w:t>
      </w:r>
    </w:p>
    <w:p w14:paraId="4A89E1BF" w14:textId="77777777" w:rsidR="00F305F7" w:rsidRDefault="002B501D">
      <w:pPr>
        <w:spacing w:before="93" w:line="220" w:lineRule="exact"/>
        <w:ind w:left="137" w:right="47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-Participate as a delegate in NSU Global Model united nations</w:t>
      </w:r>
    </w:p>
    <w:p w14:paraId="26A641FE" w14:textId="77777777" w:rsidR="00F305F7" w:rsidRDefault="00F305F7">
      <w:pPr>
        <w:spacing w:before="11" w:line="240" w:lineRule="exact"/>
        <w:rPr>
          <w:sz w:val="24"/>
          <w:szCs w:val="24"/>
        </w:rPr>
      </w:pPr>
    </w:p>
    <w:p w14:paraId="533E6C70" w14:textId="77777777" w:rsidR="00F305F7" w:rsidRDefault="002B501D">
      <w:pPr>
        <w:ind w:left="137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-Participate as a delegate in BRAC University Global</w:t>
      </w:r>
    </w:p>
    <w:p w14:paraId="1CD2E340" w14:textId="77777777" w:rsidR="00F305F7" w:rsidRDefault="002B501D">
      <w:pPr>
        <w:spacing w:line="200" w:lineRule="exact"/>
        <w:ind w:left="137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position w:val="1"/>
        </w:rPr>
        <w:t>Model united nations BUGMUN 2020.</w:t>
      </w:r>
    </w:p>
    <w:p w14:paraId="6164CA91" w14:textId="77777777" w:rsidR="00F305F7" w:rsidRDefault="00F305F7">
      <w:pPr>
        <w:spacing w:before="3" w:line="260" w:lineRule="exact"/>
        <w:rPr>
          <w:sz w:val="26"/>
          <w:szCs w:val="26"/>
        </w:rPr>
      </w:pPr>
    </w:p>
    <w:p w14:paraId="72BBFEFB" w14:textId="77777777" w:rsidR="00F305F7" w:rsidRDefault="002B501D">
      <w:pPr>
        <w:spacing w:line="220" w:lineRule="exact"/>
        <w:ind w:left="137" w:right="13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-Former Assistant Director of MPR (Marketing and Public Relation) in BRAC University Business Club BIZBEE (May 2017 – May. 2020)</w:t>
      </w:r>
    </w:p>
    <w:p w14:paraId="3131C903" w14:textId="77777777" w:rsidR="00F305F7" w:rsidRDefault="00F305F7">
      <w:pPr>
        <w:spacing w:before="11" w:line="240" w:lineRule="exact"/>
        <w:rPr>
          <w:sz w:val="24"/>
          <w:szCs w:val="24"/>
        </w:rPr>
      </w:pPr>
    </w:p>
    <w:p w14:paraId="5DF94C3C" w14:textId="77777777" w:rsidR="00F305F7" w:rsidRDefault="002B501D">
      <w:pPr>
        <w:ind w:left="137" w:right="-57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Worked as an organizer in Intra University Business</w:t>
      </w:r>
    </w:p>
    <w:p w14:paraId="3FEE72F6" w14:textId="77777777" w:rsidR="00F305F7" w:rsidRDefault="002B501D">
      <w:pPr>
        <w:spacing w:line="200" w:lineRule="exact"/>
        <w:ind w:left="137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position w:val="1"/>
        </w:rPr>
        <w:t>Competition (Burger ADWIZ)</w:t>
      </w:r>
    </w:p>
    <w:p w14:paraId="404AB969" w14:textId="6D78E05C" w:rsidR="00BD772B" w:rsidRPr="00BD772B" w:rsidRDefault="002B501D">
      <w:pPr>
        <w:spacing w:before="23"/>
        <w:rPr>
          <w:rFonts w:ascii="Ubuntu" w:eastAsia="Ubuntu" w:hAnsi="Ubuntu" w:cs="Ubuntu"/>
          <w:b/>
          <w:w w:val="99"/>
          <w:sz w:val="28"/>
          <w:szCs w:val="28"/>
        </w:rPr>
      </w:pPr>
      <w:r>
        <w:br w:type="column"/>
      </w:r>
      <w:r>
        <w:rPr>
          <w:rFonts w:ascii="Ubuntu" w:eastAsia="Ubuntu" w:hAnsi="Ubuntu" w:cs="Ubuntu"/>
          <w:b/>
          <w:w w:val="99"/>
          <w:sz w:val="28"/>
          <w:szCs w:val="28"/>
        </w:rPr>
        <w:t>CURRICULUM</w:t>
      </w:r>
      <w:r>
        <w:rPr>
          <w:rFonts w:ascii="Ubuntu" w:eastAsia="Ubuntu" w:hAnsi="Ubuntu" w:cs="Ubuntu"/>
          <w:b/>
          <w:sz w:val="28"/>
          <w:szCs w:val="28"/>
        </w:rPr>
        <w:t xml:space="preserve"> </w:t>
      </w:r>
      <w:r>
        <w:rPr>
          <w:rFonts w:ascii="Ubuntu" w:eastAsia="Ubuntu" w:hAnsi="Ubuntu" w:cs="Ubuntu"/>
          <w:b/>
          <w:w w:val="99"/>
          <w:sz w:val="28"/>
          <w:szCs w:val="28"/>
        </w:rPr>
        <w:t>EXPERIENCE</w:t>
      </w:r>
    </w:p>
    <w:p w14:paraId="35D703F6" w14:textId="51442B92" w:rsidR="00F305F7" w:rsidRDefault="002B501D" w:rsidP="001112A8">
      <w:pPr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w w:val="99"/>
          <w:sz w:val="18"/>
          <w:szCs w:val="18"/>
        </w:rPr>
        <w:t>-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w w:val="99"/>
          <w:sz w:val="18"/>
          <w:szCs w:val="18"/>
        </w:rPr>
        <w:t>Successfully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w w:val="99"/>
          <w:sz w:val="18"/>
          <w:szCs w:val="18"/>
        </w:rPr>
        <w:t>Completed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w w:val="99"/>
          <w:sz w:val="18"/>
          <w:szCs w:val="18"/>
        </w:rPr>
        <w:t>Professional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w w:val="99"/>
          <w:sz w:val="18"/>
          <w:szCs w:val="18"/>
        </w:rPr>
        <w:t>Skill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w w:val="99"/>
          <w:sz w:val="18"/>
          <w:szCs w:val="18"/>
        </w:rPr>
        <w:t>Development</w:t>
      </w:r>
    </w:p>
    <w:p w14:paraId="14BFB974" w14:textId="77777777" w:rsidR="00F305F7" w:rsidRDefault="002B501D">
      <w:pPr>
        <w:spacing w:line="200" w:lineRule="exact"/>
        <w:ind w:left="155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w w:val="99"/>
          <w:sz w:val="18"/>
          <w:szCs w:val="18"/>
        </w:rPr>
        <w:t>Program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w w:val="99"/>
          <w:sz w:val="18"/>
          <w:szCs w:val="18"/>
        </w:rPr>
        <w:t>(PSDP)</w:t>
      </w:r>
    </w:p>
    <w:p w14:paraId="1A3A5CC0" w14:textId="77777777" w:rsidR="00F305F7" w:rsidRDefault="00F305F7">
      <w:pPr>
        <w:spacing w:before="7" w:line="120" w:lineRule="exact"/>
        <w:rPr>
          <w:sz w:val="12"/>
          <w:szCs w:val="12"/>
        </w:rPr>
      </w:pPr>
    </w:p>
    <w:p w14:paraId="4C0501C6" w14:textId="77777777" w:rsidR="00F305F7" w:rsidRDefault="00F305F7">
      <w:pPr>
        <w:spacing w:line="200" w:lineRule="exact"/>
      </w:pPr>
    </w:p>
    <w:p w14:paraId="7721E277" w14:textId="77777777" w:rsidR="00F305F7" w:rsidRDefault="002B501D">
      <w:pPr>
        <w:spacing w:line="220" w:lineRule="exact"/>
        <w:ind w:left="155" w:right="599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w w:val="99"/>
          <w:sz w:val="18"/>
          <w:szCs w:val="18"/>
        </w:rPr>
        <w:t>-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w w:val="99"/>
          <w:sz w:val="18"/>
          <w:szCs w:val="18"/>
        </w:rPr>
        <w:t>Completed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w w:val="99"/>
          <w:sz w:val="18"/>
          <w:szCs w:val="18"/>
        </w:rPr>
        <w:t>“Financial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w w:val="99"/>
          <w:sz w:val="18"/>
          <w:szCs w:val="18"/>
        </w:rPr>
        <w:t>Markets”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w w:val="99"/>
          <w:sz w:val="18"/>
          <w:szCs w:val="18"/>
        </w:rPr>
        <w:t>course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w w:val="99"/>
          <w:sz w:val="18"/>
          <w:szCs w:val="18"/>
        </w:rPr>
        <w:t>from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w w:val="99"/>
          <w:sz w:val="18"/>
          <w:szCs w:val="18"/>
        </w:rPr>
        <w:t>YALE UNIVERSITY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w w:val="99"/>
          <w:sz w:val="18"/>
          <w:szCs w:val="18"/>
        </w:rPr>
        <w:t>in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w w:val="99"/>
          <w:sz w:val="18"/>
          <w:szCs w:val="18"/>
        </w:rPr>
        <w:t>Coursera.</w:t>
      </w:r>
    </w:p>
    <w:p w14:paraId="69F9F1C1" w14:textId="77777777" w:rsidR="00F305F7" w:rsidRDefault="00F305F7">
      <w:pPr>
        <w:spacing w:before="10" w:line="120" w:lineRule="exact"/>
        <w:rPr>
          <w:sz w:val="12"/>
          <w:szCs w:val="12"/>
        </w:rPr>
      </w:pPr>
    </w:p>
    <w:p w14:paraId="34BC6323" w14:textId="77777777" w:rsidR="00F305F7" w:rsidRDefault="00F305F7">
      <w:pPr>
        <w:spacing w:line="200" w:lineRule="exact"/>
      </w:pPr>
    </w:p>
    <w:p w14:paraId="3A341061" w14:textId="77777777" w:rsidR="00F305F7" w:rsidRDefault="002B501D">
      <w:pPr>
        <w:ind w:left="155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w w:val="99"/>
          <w:sz w:val="18"/>
          <w:szCs w:val="18"/>
        </w:rPr>
        <w:t>-Completed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w w:val="99"/>
          <w:sz w:val="18"/>
          <w:szCs w:val="18"/>
        </w:rPr>
        <w:t>"Excel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w w:val="99"/>
          <w:sz w:val="18"/>
          <w:szCs w:val="18"/>
        </w:rPr>
        <w:t>Skills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w w:val="99"/>
          <w:sz w:val="18"/>
          <w:szCs w:val="18"/>
        </w:rPr>
        <w:t>for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w w:val="99"/>
          <w:sz w:val="18"/>
          <w:szCs w:val="18"/>
        </w:rPr>
        <w:t>Business"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w w:val="99"/>
          <w:sz w:val="18"/>
          <w:szCs w:val="18"/>
        </w:rPr>
        <w:t>course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w w:val="99"/>
          <w:sz w:val="18"/>
          <w:szCs w:val="18"/>
        </w:rPr>
        <w:t>from</w:t>
      </w:r>
    </w:p>
    <w:p w14:paraId="7A652AD5" w14:textId="77777777" w:rsidR="00F305F7" w:rsidRDefault="002B501D">
      <w:pPr>
        <w:spacing w:line="200" w:lineRule="exact"/>
        <w:ind w:left="155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w w:val="99"/>
          <w:sz w:val="18"/>
          <w:szCs w:val="18"/>
        </w:rPr>
        <w:t>Macquarie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w w:val="99"/>
          <w:sz w:val="18"/>
          <w:szCs w:val="18"/>
        </w:rPr>
        <w:t>University</w:t>
      </w:r>
    </w:p>
    <w:sectPr w:rsidR="00F305F7">
      <w:type w:val="continuous"/>
      <w:pgSz w:w="11900" w:h="16840"/>
      <w:pgMar w:top="360" w:right="760" w:bottom="280" w:left="640" w:header="720" w:footer="720" w:gutter="0"/>
      <w:cols w:num="2" w:space="720" w:equalWidth="0">
        <w:col w:w="4860" w:space="808"/>
        <w:col w:w="483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buntu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AE20F9"/>
    <w:multiLevelType w:val="multilevel"/>
    <w:tmpl w:val="3416BE2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UzMzUyNTIztzC2MDJT0lEKTi0uzszPAykwrAUAECrB0SwAAAA="/>
  </w:docVars>
  <w:rsids>
    <w:rsidRoot w:val="00F305F7"/>
    <w:rsid w:val="001112A8"/>
    <w:rsid w:val="002B501D"/>
    <w:rsid w:val="003A0004"/>
    <w:rsid w:val="00BD772B"/>
    <w:rsid w:val="00D54E64"/>
    <w:rsid w:val="00F305F7"/>
    <w:rsid w:val="00F4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9"/>
    <o:shapelayout v:ext="edit">
      <o:idmap v:ext="edit" data="1"/>
    </o:shapelayout>
  </w:shapeDefaults>
  <w:decimalSymbol w:val="."/>
  <w:listSeparator w:val=","/>
  <w14:docId w14:val="7EA1D9B3"/>
  <w15:docId w15:val="{5AA59C33-B427-447C-B73D-A0D425D2B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safayet ayon</cp:lastModifiedBy>
  <cp:revision>6</cp:revision>
  <dcterms:created xsi:type="dcterms:W3CDTF">2022-01-03T06:31:00Z</dcterms:created>
  <dcterms:modified xsi:type="dcterms:W3CDTF">2022-01-03T06:43:00Z</dcterms:modified>
</cp:coreProperties>
</file>